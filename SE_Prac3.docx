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C31" w:rsidRDefault="00555C31" w:rsidP="00377812">
      <w:pPr>
        <w:jc w:val="center"/>
        <w:rPr>
          <w:b/>
          <w:noProof/>
          <w:sz w:val="28"/>
          <w:szCs w:val="28"/>
          <w:lang w:val="en-IN" w:eastAsia="en-IN"/>
        </w:rPr>
      </w:pPr>
      <w:r w:rsidRPr="00A62631">
        <w:rPr>
          <w:b/>
          <w:noProof/>
          <w:sz w:val="28"/>
          <w:szCs w:val="28"/>
          <w:lang w:val="en-IN" w:eastAsia="en-IN"/>
        </w:rPr>
        <w:drawing>
          <wp:inline distT="0" distB="0" distL="0" distR="0">
            <wp:extent cx="1104900" cy="11239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23950"/>
                    </a:xfrm>
                    <a:prstGeom prst="rect">
                      <a:avLst/>
                    </a:prstGeom>
                    <a:noFill/>
                    <a:ln>
                      <a:noFill/>
                    </a:ln>
                  </pic:spPr>
                </pic:pic>
              </a:graphicData>
            </a:graphic>
          </wp:inline>
        </w:drawing>
      </w:r>
    </w:p>
    <w:p w:rsidR="00A62631" w:rsidRPr="007665BB" w:rsidRDefault="00A62631" w:rsidP="00A62631">
      <w:pPr>
        <w:jc w:val="center"/>
        <w:rPr>
          <w:b/>
          <w:bCs/>
          <w:sz w:val="28"/>
          <w:szCs w:val="28"/>
        </w:rPr>
      </w:pPr>
    </w:p>
    <w:p w:rsidR="00A62631" w:rsidRPr="007665BB" w:rsidRDefault="00A62631" w:rsidP="00A62631">
      <w:pPr>
        <w:jc w:val="center"/>
        <w:rPr>
          <w:rFonts w:ascii="Lucida Calligraphy" w:hAnsi="Lucida Calligraphy"/>
          <w:b/>
          <w:bCs/>
          <w:sz w:val="44"/>
          <w:szCs w:val="28"/>
        </w:rPr>
      </w:pPr>
      <w:r w:rsidRPr="007665BB">
        <w:rPr>
          <w:rFonts w:ascii="Lucida Calligraphy" w:hAnsi="Lucida Calligraphy"/>
          <w:b/>
          <w:bCs/>
          <w:sz w:val="44"/>
          <w:szCs w:val="28"/>
        </w:rPr>
        <w:t>Shankersinh Vaghela Bapu Institute of Technology</w:t>
      </w:r>
    </w:p>
    <w:p w:rsidR="00A62631" w:rsidRPr="007665BB" w:rsidRDefault="00A62631" w:rsidP="00A62631">
      <w:pPr>
        <w:jc w:val="center"/>
        <w:rPr>
          <w:b/>
          <w:bCs/>
          <w:sz w:val="28"/>
          <w:szCs w:val="28"/>
        </w:rPr>
      </w:pPr>
      <w:r w:rsidRPr="007665BB">
        <w:rPr>
          <w:b/>
          <w:bCs/>
          <w:sz w:val="28"/>
          <w:szCs w:val="28"/>
        </w:rPr>
        <w:t>Information Technology Department</w:t>
      </w:r>
    </w:p>
    <w:p w:rsidR="00A62631" w:rsidRPr="007665BB" w:rsidRDefault="00A62631" w:rsidP="00A62631">
      <w:pPr>
        <w:jc w:val="center"/>
        <w:rPr>
          <w:b/>
          <w:bCs/>
          <w:sz w:val="28"/>
          <w:szCs w:val="28"/>
        </w:rPr>
      </w:pPr>
    </w:p>
    <w:p w:rsidR="00A62631" w:rsidRPr="007665BB" w:rsidRDefault="00A62631" w:rsidP="00A62631">
      <w:pPr>
        <w:jc w:val="center"/>
        <w:rPr>
          <w:b/>
          <w:bCs/>
          <w:sz w:val="28"/>
          <w:szCs w:val="28"/>
        </w:rPr>
      </w:pPr>
    </w:p>
    <w:p w:rsidR="00A62631" w:rsidRDefault="00A62631" w:rsidP="00A62631">
      <w:pPr>
        <w:jc w:val="center"/>
        <w:rPr>
          <w:b/>
          <w:bCs/>
          <w:sz w:val="28"/>
          <w:szCs w:val="28"/>
        </w:rPr>
      </w:pPr>
    </w:p>
    <w:p w:rsidR="00A62631" w:rsidRDefault="00A62631" w:rsidP="00A62631">
      <w:pPr>
        <w:jc w:val="center"/>
        <w:rPr>
          <w:b/>
          <w:bCs/>
          <w:sz w:val="28"/>
          <w:szCs w:val="28"/>
        </w:rPr>
      </w:pPr>
    </w:p>
    <w:p w:rsidR="00A62631" w:rsidRDefault="00A62631" w:rsidP="00A62631">
      <w:pPr>
        <w:jc w:val="center"/>
        <w:rPr>
          <w:b/>
          <w:bCs/>
          <w:sz w:val="28"/>
          <w:szCs w:val="28"/>
        </w:rPr>
      </w:pPr>
    </w:p>
    <w:p w:rsidR="00A62631" w:rsidRDefault="00A62631" w:rsidP="00A62631">
      <w:pPr>
        <w:jc w:val="center"/>
        <w:rPr>
          <w:b/>
          <w:bCs/>
          <w:sz w:val="28"/>
          <w:szCs w:val="28"/>
        </w:rPr>
      </w:pPr>
    </w:p>
    <w:p w:rsidR="00A62631" w:rsidRPr="007665BB" w:rsidRDefault="00A62631" w:rsidP="00A62631">
      <w:pPr>
        <w:jc w:val="center"/>
        <w:rPr>
          <w:b/>
          <w:bCs/>
          <w:sz w:val="28"/>
          <w:szCs w:val="28"/>
        </w:rPr>
      </w:pPr>
    </w:p>
    <w:p w:rsidR="00A62631" w:rsidRPr="007F5A5C" w:rsidRDefault="00A62631" w:rsidP="00A62631">
      <w:pPr>
        <w:jc w:val="center"/>
        <w:rPr>
          <w:b/>
          <w:bCs/>
          <w:sz w:val="40"/>
          <w:szCs w:val="32"/>
        </w:rPr>
      </w:pPr>
      <w:r w:rsidRPr="007F5A5C">
        <w:rPr>
          <w:b/>
          <w:bCs/>
          <w:sz w:val="40"/>
          <w:szCs w:val="32"/>
        </w:rPr>
        <w:t xml:space="preserve">Software Requirement Specification </w:t>
      </w:r>
    </w:p>
    <w:p w:rsidR="00A62631" w:rsidRPr="007665BB" w:rsidRDefault="00A62631" w:rsidP="00A62631">
      <w:pPr>
        <w:jc w:val="center"/>
        <w:rPr>
          <w:b/>
          <w:bCs/>
          <w:sz w:val="32"/>
          <w:szCs w:val="32"/>
        </w:rPr>
      </w:pPr>
      <w:r w:rsidRPr="007665BB">
        <w:rPr>
          <w:b/>
          <w:bCs/>
          <w:sz w:val="32"/>
          <w:szCs w:val="32"/>
        </w:rPr>
        <w:t>For</w:t>
      </w:r>
    </w:p>
    <w:p w:rsidR="00A62631" w:rsidRPr="007665BB" w:rsidRDefault="00377812" w:rsidP="00A62631">
      <w:pPr>
        <w:jc w:val="center"/>
        <w:rPr>
          <w:b/>
          <w:bCs/>
          <w:sz w:val="44"/>
          <w:szCs w:val="32"/>
        </w:rPr>
      </w:pPr>
      <w:r>
        <w:rPr>
          <w:b/>
          <w:bCs/>
          <w:sz w:val="44"/>
          <w:szCs w:val="32"/>
        </w:rPr>
        <w:t>BGKV Club Management System</w:t>
      </w:r>
    </w:p>
    <w:p w:rsidR="00A62631" w:rsidRPr="007665BB" w:rsidRDefault="00A62631" w:rsidP="00A62631">
      <w:pPr>
        <w:jc w:val="center"/>
        <w:rPr>
          <w:bCs/>
          <w:sz w:val="32"/>
          <w:szCs w:val="32"/>
        </w:rPr>
      </w:pPr>
      <w:r w:rsidRPr="007665BB">
        <w:rPr>
          <w:bCs/>
          <w:sz w:val="32"/>
          <w:szCs w:val="32"/>
        </w:rPr>
        <w:t>Version 1.0</w:t>
      </w:r>
    </w:p>
    <w:p w:rsidR="00A62631" w:rsidRPr="007665BB" w:rsidRDefault="00A62631" w:rsidP="00A62631">
      <w:pPr>
        <w:jc w:val="center"/>
        <w:rPr>
          <w:bCs/>
          <w:sz w:val="32"/>
          <w:szCs w:val="32"/>
        </w:rPr>
      </w:pPr>
    </w:p>
    <w:p w:rsidR="00A62631" w:rsidRPr="007665BB" w:rsidRDefault="00A62631" w:rsidP="00A62631">
      <w:pPr>
        <w:jc w:val="center"/>
        <w:rPr>
          <w:bCs/>
          <w:sz w:val="32"/>
          <w:szCs w:val="32"/>
        </w:rPr>
      </w:pPr>
    </w:p>
    <w:p w:rsidR="00A62631" w:rsidRDefault="00A62631" w:rsidP="00A62631">
      <w:pPr>
        <w:jc w:val="center"/>
        <w:rPr>
          <w:bCs/>
          <w:sz w:val="32"/>
          <w:szCs w:val="32"/>
        </w:rPr>
      </w:pPr>
    </w:p>
    <w:tbl>
      <w:tblPr>
        <w:tblW w:w="0" w:type="auto"/>
        <w:tblInd w:w="-22" w:type="dxa"/>
        <w:tblLayout w:type="fixed"/>
        <w:tblLook w:val="0000" w:firstRow="0" w:lastRow="0" w:firstColumn="0" w:lastColumn="0" w:noHBand="0" w:noVBand="0"/>
      </w:tblPr>
      <w:tblGrid>
        <w:gridCol w:w="6379"/>
        <w:gridCol w:w="3224"/>
      </w:tblGrid>
      <w:tr w:rsidR="00377812" w:rsidTr="00F76920">
        <w:tc>
          <w:tcPr>
            <w:tcW w:w="6379" w:type="dxa"/>
            <w:tcBorders>
              <w:top w:val="single" w:sz="4" w:space="0" w:color="000000"/>
              <w:left w:val="single" w:sz="4" w:space="0" w:color="000000"/>
              <w:bottom w:val="single" w:sz="4" w:space="0" w:color="000000"/>
            </w:tcBorders>
            <w:shd w:val="clear" w:color="auto" w:fill="auto"/>
          </w:tcPr>
          <w:p w:rsidR="00377812" w:rsidRDefault="00377812" w:rsidP="00377812">
            <w:pPr>
              <w:snapToGrid w:val="0"/>
            </w:pPr>
            <w:r>
              <w:t>BGKV Club Management System</w:t>
            </w:r>
          </w:p>
        </w:tc>
        <w:tc>
          <w:tcPr>
            <w:tcW w:w="3224" w:type="dxa"/>
            <w:tcBorders>
              <w:top w:val="single" w:sz="4" w:space="0" w:color="000000"/>
              <w:left w:val="single" w:sz="4" w:space="0" w:color="000000"/>
              <w:bottom w:val="single" w:sz="4" w:space="0" w:color="000000"/>
              <w:right w:val="single" w:sz="4" w:space="0" w:color="000000"/>
            </w:tcBorders>
            <w:shd w:val="clear" w:color="auto" w:fill="auto"/>
          </w:tcPr>
          <w:p w:rsidR="00377812" w:rsidRDefault="00377812" w:rsidP="00F76920">
            <w:pPr>
              <w:tabs>
                <w:tab w:val="left" w:pos="1135"/>
              </w:tabs>
              <w:snapToGrid w:val="0"/>
              <w:spacing w:before="40"/>
              <w:ind w:right="68"/>
            </w:pPr>
            <w:r>
              <w:t xml:space="preserve">  Version:           2.0</w:t>
            </w:r>
          </w:p>
        </w:tc>
      </w:tr>
      <w:tr w:rsidR="00377812" w:rsidTr="00F76920">
        <w:tc>
          <w:tcPr>
            <w:tcW w:w="6379" w:type="dxa"/>
            <w:tcBorders>
              <w:top w:val="single" w:sz="4" w:space="0" w:color="000000"/>
              <w:left w:val="single" w:sz="4" w:space="0" w:color="000000"/>
              <w:bottom w:val="single" w:sz="4" w:space="0" w:color="000000"/>
            </w:tcBorders>
            <w:shd w:val="clear" w:color="auto" w:fill="auto"/>
          </w:tcPr>
          <w:p w:rsidR="00377812" w:rsidRDefault="00377812" w:rsidP="00F76920">
            <w:pPr>
              <w:snapToGrid w:val="0"/>
            </w:pPr>
            <w:r>
              <w:fldChar w:fldCharType="begin"/>
            </w:r>
            <w:r>
              <w:instrText xml:space="preserve"> TITLE </w:instrText>
            </w:r>
            <w:r>
              <w:fldChar w:fldCharType="separate"/>
            </w:r>
            <w:r>
              <w:t>Software Requirements Specification</w:t>
            </w:r>
            <w:r>
              <w:fldChar w:fldCharType="end"/>
            </w:r>
          </w:p>
        </w:tc>
        <w:tc>
          <w:tcPr>
            <w:tcW w:w="3224" w:type="dxa"/>
            <w:tcBorders>
              <w:top w:val="single" w:sz="4" w:space="0" w:color="000000"/>
              <w:left w:val="single" w:sz="4" w:space="0" w:color="000000"/>
              <w:bottom w:val="single" w:sz="4" w:space="0" w:color="000000"/>
              <w:right w:val="single" w:sz="4" w:space="0" w:color="000000"/>
            </w:tcBorders>
            <w:shd w:val="clear" w:color="auto" w:fill="auto"/>
          </w:tcPr>
          <w:p w:rsidR="00377812" w:rsidRDefault="00377812" w:rsidP="00F76920">
            <w:pPr>
              <w:snapToGrid w:val="0"/>
            </w:pPr>
            <w:r>
              <w:t xml:space="preserve">  Date:  06/04/2015</w:t>
            </w:r>
          </w:p>
        </w:tc>
      </w:tr>
      <w:tr w:rsidR="00377812" w:rsidTr="00F76920">
        <w:tc>
          <w:tcPr>
            <w:tcW w:w="9603" w:type="dxa"/>
            <w:gridSpan w:val="2"/>
            <w:tcBorders>
              <w:top w:val="single" w:sz="4" w:space="0" w:color="000000"/>
              <w:left w:val="single" w:sz="4" w:space="0" w:color="000000"/>
              <w:bottom w:val="single" w:sz="4" w:space="0" w:color="000000"/>
              <w:right w:val="single" w:sz="4" w:space="0" w:color="000000"/>
            </w:tcBorders>
            <w:shd w:val="clear" w:color="auto" w:fill="auto"/>
          </w:tcPr>
          <w:p w:rsidR="00377812" w:rsidRDefault="00377812" w:rsidP="00F76920">
            <w:pPr>
              <w:snapToGrid w:val="0"/>
              <w:jc w:val="both"/>
            </w:pPr>
            <w:r>
              <w:t>The Document contains the online college activities management system's introduction, Functionality, Descriptions. This system is for the Students, faculties and alumni of the college. It also gives description and details of services provide by the system and role of each users. It also gives the list of resources needed for the system.</w:t>
            </w:r>
          </w:p>
        </w:tc>
      </w:tr>
    </w:tbl>
    <w:p w:rsidR="00A62631" w:rsidRDefault="00A62631" w:rsidP="00A62631">
      <w:pPr>
        <w:jc w:val="center"/>
        <w:rPr>
          <w:bCs/>
          <w:sz w:val="32"/>
          <w:szCs w:val="32"/>
        </w:rPr>
      </w:pPr>
    </w:p>
    <w:p w:rsidR="00A62631" w:rsidRDefault="00A62631" w:rsidP="00555C31">
      <w:pPr>
        <w:rPr>
          <w:bCs/>
          <w:sz w:val="32"/>
          <w:szCs w:val="32"/>
        </w:rPr>
      </w:pPr>
    </w:p>
    <w:p w:rsidR="00A62631" w:rsidRDefault="00A62631" w:rsidP="00A62631">
      <w:pPr>
        <w:jc w:val="center"/>
        <w:rPr>
          <w:bCs/>
          <w:sz w:val="32"/>
          <w:szCs w:val="32"/>
        </w:rPr>
      </w:pPr>
    </w:p>
    <w:p w:rsidR="00A62631" w:rsidRDefault="00A62631" w:rsidP="00A62631">
      <w:pPr>
        <w:jc w:val="center"/>
        <w:rPr>
          <w:bCs/>
          <w:sz w:val="32"/>
          <w:szCs w:val="32"/>
        </w:rPr>
      </w:pPr>
    </w:p>
    <w:p w:rsidR="00A62631" w:rsidRPr="007665BB" w:rsidRDefault="00A62631" w:rsidP="00A62631">
      <w:pPr>
        <w:jc w:val="center"/>
        <w:rPr>
          <w:bCs/>
          <w:sz w:val="32"/>
          <w:szCs w:val="32"/>
        </w:rPr>
      </w:pPr>
    </w:p>
    <w:p w:rsidR="00A62631" w:rsidRPr="007665BB" w:rsidRDefault="00A62631" w:rsidP="00A62631">
      <w:pPr>
        <w:jc w:val="right"/>
        <w:rPr>
          <w:bCs/>
          <w:sz w:val="32"/>
          <w:szCs w:val="32"/>
        </w:rPr>
      </w:pPr>
      <w:r w:rsidRPr="007665BB">
        <w:rPr>
          <w:bCs/>
          <w:sz w:val="32"/>
          <w:szCs w:val="32"/>
        </w:rPr>
        <w:t xml:space="preserve">Prepared by </w:t>
      </w:r>
    </w:p>
    <w:p w:rsidR="00A62631" w:rsidRPr="007F5A5C" w:rsidRDefault="00A62631" w:rsidP="00A62631">
      <w:pPr>
        <w:jc w:val="right"/>
        <w:rPr>
          <w:bCs/>
          <w:sz w:val="28"/>
          <w:szCs w:val="32"/>
        </w:rPr>
      </w:pPr>
      <w:r>
        <w:rPr>
          <w:bCs/>
          <w:sz w:val="28"/>
          <w:szCs w:val="32"/>
        </w:rPr>
        <w:t>Rujit Raval</w:t>
      </w:r>
    </w:p>
    <w:p w:rsidR="00A62631" w:rsidRDefault="00A62631" w:rsidP="00A62631">
      <w:pPr>
        <w:jc w:val="right"/>
        <w:rPr>
          <w:bCs/>
          <w:sz w:val="24"/>
          <w:szCs w:val="32"/>
        </w:rPr>
      </w:pPr>
      <w:r w:rsidRPr="007665BB">
        <w:rPr>
          <w:bCs/>
          <w:sz w:val="24"/>
          <w:szCs w:val="32"/>
        </w:rPr>
        <w:t>1</w:t>
      </w:r>
      <w:r>
        <w:rPr>
          <w:bCs/>
          <w:sz w:val="24"/>
          <w:szCs w:val="32"/>
        </w:rPr>
        <w:t>30753116012</w:t>
      </w:r>
    </w:p>
    <w:p w:rsidR="007E0996" w:rsidRDefault="007E0996" w:rsidP="00A62631">
      <w:pPr>
        <w:pStyle w:val="Title"/>
        <w:jc w:val="left"/>
      </w:pPr>
    </w:p>
    <w:p w:rsidR="007E0996" w:rsidRPr="006369CB" w:rsidRDefault="007E0996">
      <w:pPr>
        <w:pStyle w:val="Title"/>
        <w:sectPr w:rsidR="007E0996" w:rsidRPr="006369CB" w:rsidSect="00D5093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2"/>
          <w:cols w:space="720"/>
          <w:docGrid w:linePitch="360"/>
        </w:sectPr>
      </w:pPr>
      <w:r w:rsidRPr="006369CB">
        <w:t>Table of Contents</w:t>
      </w:r>
    </w:p>
    <w:p w:rsidR="007E0996" w:rsidRPr="00A62631" w:rsidRDefault="007E0996">
      <w:pPr>
        <w:pStyle w:val="TOC1"/>
        <w:rPr>
          <w:sz w:val="24"/>
        </w:rPr>
      </w:pPr>
      <w:r w:rsidRPr="00A62631">
        <w:rPr>
          <w:sz w:val="24"/>
        </w:rPr>
        <w:lastRenderedPageBreak/>
        <w:fldChar w:fldCharType="begin"/>
      </w:r>
      <w:r w:rsidRPr="00A62631">
        <w:rPr>
          <w:sz w:val="24"/>
        </w:rPr>
        <w:instrText xml:space="preserve"> TOC </w:instrText>
      </w:r>
      <w:r w:rsidRPr="00A62631">
        <w:rPr>
          <w:sz w:val="24"/>
        </w:rPr>
        <w:fldChar w:fldCharType="separate"/>
      </w:r>
      <w:r w:rsidRPr="00D10698">
        <w:rPr>
          <w:b/>
          <w:sz w:val="24"/>
        </w:rPr>
        <w:t>1. Introduction</w:t>
      </w:r>
      <w:r w:rsidR="00D10698">
        <w:rPr>
          <w:sz w:val="24"/>
        </w:rPr>
        <w:tab/>
        <w:t>3</w:t>
      </w:r>
    </w:p>
    <w:p w:rsidR="007E0996" w:rsidRPr="00A62631" w:rsidRDefault="00D10698" w:rsidP="00D10698">
      <w:pPr>
        <w:pStyle w:val="TOC2"/>
        <w:ind w:left="0"/>
        <w:rPr>
          <w:sz w:val="24"/>
        </w:rPr>
      </w:pPr>
      <w:r>
        <w:rPr>
          <w:sz w:val="24"/>
        </w:rPr>
        <w:t>1.1 Purpose</w:t>
      </w:r>
      <w:r>
        <w:rPr>
          <w:sz w:val="24"/>
        </w:rPr>
        <w:tab/>
      </w:r>
    </w:p>
    <w:p w:rsidR="007E0996" w:rsidRPr="00A62631" w:rsidRDefault="00D10698" w:rsidP="00D10698">
      <w:pPr>
        <w:pStyle w:val="TOC2"/>
        <w:ind w:left="0"/>
        <w:rPr>
          <w:sz w:val="24"/>
        </w:rPr>
      </w:pPr>
      <w:r>
        <w:rPr>
          <w:sz w:val="24"/>
        </w:rPr>
        <w:t>1.2 Scope</w:t>
      </w:r>
      <w:r>
        <w:rPr>
          <w:sz w:val="24"/>
        </w:rPr>
        <w:tab/>
      </w:r>
    </w:p>
    <w:p w:rsidR="007E0996" w:rsidRPr="00A62631" w:rsidRDefault="007E0996" w:rsidP="00D10698">
      <w:pPr>
        <w:pStyle w:val="TOC2"/>
        <w:ind w:left="0"/>
        <w:rPr>
          <w:sz w:val="24"/>
        </w:rPr>
      </w:pPr>
      <w:r w:rsidRPr="00A62631">
        <w:rPr>
          <w:sz w:val="24"/>
        </w:rPr>
        <w:t>1.3 Definitio</w:t>
      </w:r>
      <w:r w:rsidR="00D10698">
        <w:rPr>
          <w:sz w:val="24"/>
        </w:rPr>
        <w:t>ns, Acronyms and Abbreviations</w:t>
      </w:r>
      <w:r w:rsidR="00D10698">
        <w:rPr>
          <w:sz w:val="24"/>
        </w:rPr>
        <w:tab/>
      </w:r>
    </w:p>
    <w:p w:rsidR="007E0996" w:rsidRPr="00A62631" w:rsidRDefault="00D10698" w:rsidP="00D10698">
      <w:pPr>
        <w:pStyle w:val="TOC2"/>
        <w:ind w:left="0"/>
        <w:rPr>
          <w:sz w:val="24"/>
        </w:rPr>
      </w:pPr>
      <w:r>
        <w:rPr>
          <w:sz w:val="24"/>
        </w:rPr>
        <w:t>1.4 References</w:t>
      </w:r>
      <w:r>
        <w:rPr>
          <w:sz w:val="24"/>
        </w:rPr>
        <w:tab/>
      </w:r>
    </w:p>
    <w:p w:rsidR="007E0996" w:rsidRPr="00A62631" w:rsidRDefault="007E0996" w:rsidP="00D10698">
      <w:pPr>
        <w:pStyle w:val="TOC2"/>
        <w:ind w:left="0"/>
        <w:rPr>
          <w:sz w:val="24"/>
        </w:rPr>
      </w:pPr>
      <w:r w:rsidRPr="00A62631">
        <w:rPr>
          <w:sz w:val="24"/>
        </w:rPr>
        <w:t>1.5 Overview</w:t>
      </w:r>
      <w:r w:rsidRPr="00A62631">
        <w:rPr>
          <w:sz w:val="24"/>
        </w:rPr>
        <w:tab/>
      </w:r>
    </w:p>
    <w:p w:rsidR="007E0996" w:rsidRPr="00A62631" w:rsidRDefault="007E0996">
      <w:pPr>
        <w:pStyle w:val="TOC1"/>
        <w:rPr>
          <w:sz w:val="24"/>
        </w:rPr>
      </w:pPr>
      <w:r w:rsidRPr="00D10698">
        <w:rPr>
          <w:b/>
          <w:sz w:val="24"/>
        </w:rPr>
        <w:t>2. Overall Description</w:t>
      </w:r>
      <w:r w:rsidRPr="00A62631">
        <w:rPr>
          <w:sz w:val="24"/>
        </w:rPr>
        <w:tab/>
      </w:r>
      <w:r w:rsidR="00D10698">
        <w:rPr>
          <w:sz w:val="24"/>
        </w:rPr>
        <w:t>5</w:t>
      </w:r>
    </w:p>
    <w:p w:rsidR="007E0996" w:rsidRPr="00A62631" w:rsidRDefault="007E0996">
      <w:pPr>
        <w:pStyle w:val="TOC1"/>
        <w:rPr>
          <w:sz w:val="24"/>
        </w:rPr>
      </w:pPr>
      <w:r w:rsidRPr="00D10698">
        <w:rPr>
          <w:b/>
          <w:sz w:val="24"/>
        </w:rPr>
        <w:t xml:space="preserve">3. Specific Requirements </w:t>
      </w:r>
      <w:r w:rsidRPr="00A62631">
        <w:rPr>
          <w:sz w:val="24"/>
        </w:rPr>
        <w:tab/>
      </w:r>
      <w:r w:rsidR="00D10698">
        <w:rPr>
          <w:sz w:val="24"/>
        </w:rPr>
        <w:t>6</w:t>
      </w:r>
    </w:p>
    <w:p w:rsidR="007E0996" w:rsidRPr="00A62631" w:rsidRDefault="00D10698" w:rsidP="00D10698">
      <w:pPr>
        <w:pStyle w:val="TOC2"/>
        <w:ind w:left="0"/>
        <w:rPr>
          <w:sz w:val="24"/>
        </w:rPr>
      </w:pPr>
      <w:r>
        <w:rPr>
          <w:sz w:val="24"/>
        </w:rPr>
        <w:t>3.1 Functionality</w:t>
      </w:r>
      <w:r>
        <w:rPr>
          <w:sz w:val="24"/>
        </w:rPr>
        <w:tab/>
      </w:r>
    </w:p>
    <w:p w:rsidR="007E0996" w:rsidRPr="00A62631" w:rsidRDefault="006369CB" w:rsidP="00D10698">
      <w:pPr>
        <w:pStyle w:val="TOC2"/>
        <w:ind w:left="0"/>
        <w:rPr>
          <w:sz w:val="24"/>
        </w:rPr>
      </w:pPr>
      <w:r w:rsidRPr="00A62631">
        <w:rPr>
          <w:sz w:val="24"/>
        </w:rPr>
        <w:t>3.2</w:t>
      </w:r>
      <w:r w:rsidR="00D10698">
        <w:rPr>
          <w:sz w:val="24"/>
        </w:rPr>
        <w:t xml:space="preserve"> Usability </w:t>
      </w:r>
      <w:r w:rsidR="00D10698">
        <w:rPr>
          <w:sz w:val="24"/>
        </w:rPr>
        <w:tab/>
      </w:r>
    </w:p>
    <w:p w:rsidR="007E0996" w:rsidRPr="00A62631" w:rsidRDefault="006369CB" w:rsidP="00D10698">
      <w:pPr>
        <w:pStyle w:val="TOC2"/>
        <w:ind w:left="0"/>
        <w:rPr>
          <w:sz w:val="24"/>
        </w:rPr>
      </w:pPr>
      <w:r w:rsidRPr="00A62631">
        <w:rPr>
          <w:sz w:val="24"/>
        </w:rPr>
        <w:t>3.3</w:t>
      </w:r>
      <w:r w:rsidR="00D10698">
        <w:rPr>
          <w:sz w:val="24"/>
        </w:rPr>
        <w:t xml:space="preserve"> Reliability </w:t>
      </w:r>
      <w:r w:rsidR="00D10698">
        <w:rPr>
          <w:sz w:val="24"/>
        </w:rPr>
        <w:tab/>
      </w:r>
    </w:p>
    <w:p w:rsidR="007E0996" w:rsidRDefault="006369CB" w:rsidP="00D10698">
      <w:pPr>
        <w:pStyle w:val="TOC2"/>
        <w:ind w:left="0"/>
        <w:rPr>
          <w:sz w:val="24"/>
        </w:rPr>
      </w:pPr>
      <w:r w:rsidRPr="00A62631">
        <w:rPr>
          <w:sz w:val="24"/>
        </w:rPr>
        <w:t>3.4 Design Constraints</w:t>
      </w:r>
      <w:r w:rsidR="00054B19" w:rsidRPr="00A62631">
        <w:rPr>
          <w:sz w:val="24"/>
        </w:rPr>
        <w:t xml:space="preserve">                                       </w:t>
      </w:r>
      <w:r w:rsidR="007E0996" w:rsidRPr="00A62631">
        <w:rPr>
          <w:sz w:val="24"/>
        </w:rPr>
        <w:fldChar w:fldCharType="end"/>
      </w:r>
      <w:r w:rsidR="00D10698">
        <w:rPr>
          <w:sz w:val="24"/>
        </w:rPr>
        <w:tab/>
      </w:r>
    </w:p>
    <w:p w:rsidR="00D10698" w:rsidRDefault="00D10698" w:rsidP="00D10698">
      <w:pPr>
        <w:jc w:val="both"/>
        <w:rPr>
          <w:bCs/>
          <w:sz w:val="24"/>
          <w:szCs w:val="28"/>
        </w:rPr>
      </w:pPr>
    </w:p>
    <w:p w:rsidR="00D10698" w:rsidRPr="00C73029" w:rsidRDefault="00D10698" w:rsidP="00D10698">
      <w:pPr>
        <w:jc w:val="both"/>
        <w:rPr>
          <w:b/>
          <w:bCs/>
          <w:sz w:val="24"/>
          <w:szCs w:val="28"/>
        </w:rPr>
      </w:pPr>
      <w:r w:rsidRPr="00D10698">
        <w:rPr>
          <w:b/>
          <w:bCs/>
          <w:sz w:val="24"/>
          <w:szCs w:val="28"/>
        </w:rPr>
        <w:t xml:space="preserve">4. </w:t>
      </w:r>
      <w:r>
        <w:rPr>
          <w:b/>
          <w:bCs/>
          <w:sz w:val="24"/>
          <w:szCs w:val="28"/>
        </w:rPr>
        <w:t xml:space="preserve"> </w:t>
      </w:r>
      <w:r w:rsidRPr="00D10698">
        <w:rPr>
          <w:b/>
          <w:bCs/>
          <w:sz w:val="24"/>
          <w:szCs w:val="28"/>
        </w:rPr>
        <w:t>External Interface Requirements</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t xml:space="preserve">          7</w:t>
      </w:r>
    </w:p>
    <w:p w:rsidR="00D10698" w:rsidRPr="00D10698" w:rsidRDefault="00D10698" w:rsidP="00D10698">
      <w:pPr>
        <w:jc w:val="both"/>
        <w:rPr>
          <w:bCs/>
          <w:sz w:val="24"/>
          <w:szCs w:val="24"/>
          <w:u w:val="single"/>
        </w:rPr>
      </w:pPr>
      <w:r w:rsidRPr="00D10698">
        <w:rPr>
          <w:bCs/>
          <w:sz w:val="24"/>
          <w:szCs w:val="24"/>
        </w:rPr>
        <w:t>4.1. User Interface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D10698" w:rsidRPr="00D10698" w:rsidRDefault="00D10698" w:rsidP="00D10698">
      <w:pPr>
        <w:jc w:val="both"/>
        <w:rPr>
          <w:bCs/>
          <w:sz w:val="24"/>
          <w:szCs w:val="24"/>
        </w:rPr>
      </w:pPr>
      <w:r w:rsidRPr="00D10698">
        <w:rPr>
          <w:bCs/>
          <w:sz w:val="24"/>
          <w:szCs w:val="24"/>
        </w:rPr>
        <w:t>4.2. Hardware Interface</w:t>
      </w:r>
    </w:p>
    <w:p w:rsidR="00D10698" w:rsidRPr="00D10698" w:rsidRDefault="00D10698" w:rsidP="00D10698">
      <w:pPr>
        <w:jc w:val="both"/>
        <w:rPr>
          <w:bCs/>
          <w:sz w:val="24"/>
          <w:szCs w:val="24"/>
        </w:rPr>
      </w:pPr>
      <w:r w:rsidRPr="00D10698">
        <w:rPr>
          <w:bCs/>
          <w:sz w:val="24"/>
          <w:szCs w:val="24"/>
        </w:rPr>
        <w:t>4.3. Software Interface</w:t>
      </w:r>
    </w:p>
    <w:p w:rsidR="00D10698" w:rsidRPr="00D10698" w:rsidRDefault="00D10698" w:rsidP="00D10698">
      <w:pPr>
        <w:jc w:val="both"/>
        <w:rPr>
          <w:bCs/>
          <w:sz w:val="24"/>
          <w:szCs w:val="24"/>
          <w:u w:val="single"/>
        </w:rPr>
      </w:pPr>
      <w:r w:rsidRPr="00D10698">
        <w:rPr>
          <w:bCs/>
          <w:sz w:val="24"/>
          <w:szCs w:val="24"/>
        </w:rPr>
        <w:t>4.4. Communication Interface</w:t>
      </w:r>
    </w:p>
    <w:p w:rsidR="00D10698" w:rsidRDefault="00D10698" w:rsidP="00D10698">
      <w:pPr>
        <w:jc w:val="both"/>
        <w:rPr>
          <w:bCs/>
          <w:sz w:val="24"/>
          <w:szCs w:val="24"/>
        </w:rPr>
      </w:pPr>
      <w:r w:rsidRPr="00D10698">
        <w:rPr>
          <w:bCs/>
          <w:sz w:val="24"/>
          <w:szCs w:val="24"/>
        </w:rPr>
        <w:t>4.5. Performance Requirements</w:t>
      </w:r>
    </w:p>
    <w:p w:rsidR="00D10698" w:rsidRDefault="00D10698" w:rsidP="00D10698">
      <w:pPr>
        <w:jc w:val="both"/>
        <w:rPr>
          <w:bCs/>
          <w:sz w:val="24"/>
          <w:szCs w:val="24"/>
        </w:rPr>
      </w:pPr>
    </w:p>
    <w:p w:rsidR="00377812" w:rsidRPr="00C73029" w:rsidRDefault="00377812" w:rsidP="00377812">
      <w:pPr>
        <w:jc w:val="both"/>
        <w:rPr>
          <w:b/>
          <w:bCs/>
          <w:sz w:val="24"/>
          <w:szCs w:val="28"/>
        </w:rPr>
      </w:pPr>
      <w:r>
        <w:rPr>
          <w:b/>
          <w:bCs/>
          <w:sz w:val="24"/>
          <w:szCs w:val="28"/>
        </w:rPr>
        <w:t>5</w:t>
      </w:r>
      <w:r w:rsidRPr="00D10698">
        <w:rPr>
          <w:b/>
          <w:bCs/>
          <w:sz w:val="24"/>
          <w:szCs w:val="28"/>
        </w:rPr>
        <w:t xml:space="preserve">. </w:t>
      </w:r>
      <w:r>
        <w:rPr>
          <w:b/>
          <w:bCs/>
          <w:sz w:val="24"/>
          <w:szCs w:val="28"/>
        </w:rPr>
        <w:t xml:space="preserve"> Functional</w:t>
      </w:r>
      <w:r w:rsidRPr="00D10698">
        <w:rPr>
          <w:b/>
          <w:bCs/>
          <w:sz w:val="24"/>
          <w:szCs w:val="28"/>
        </w:rPr>
        <w:t xml:space="preserve"> Requirements</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t xml:space="preserve">          </w:t>
      </w:r>
      <w:r w:rsidR="00C73029">
        <w:rPr>
          <w:b/>
          <w:bCs/>
          <w:sz w:val="24"/>
          <w:szCs w:val="28"/>
        </w:rPr>
        <w:t>8</w:t>
      </w:r>
    </w:p>
    <w:p w:rsidR="00377812" w:rsidRPr="00D10698" w:rsidRDefault="00377812" w:rsidP="00377812">
      <w:pPr>
        <w:jc w:val="both"/>
        <w:rPr>
          <w:bCs/>
          <w:sz w:val="24"/>
          <w:szCs w:val="24"/>
          <w:u w:val="single"/>
        </w:rPr>
      </w:pPr>
      <w:r>
        <w:rPr>
          <w:bCs/>
          <w:sz w:val="24"/>
          <w:szCs w:val="24"/>
        </w:rPr>
        <w:t>5</w:t>
      </w:r>
      <w:r w:rsidRPr="00D10698">
        <w:rPr>
          <w:bCs/>
          <w:sz w:val="24"/>
          <w:szCs w:val="24"/>
        </w:rPr>
        <w:t>.1.</w:t>
      </w:r>
      <w:r w:rsidR="00C73029">
        <w:rPr>
          <w:bCs/>
          <w:sz w:val="24"/>
          <w:szCs w:val="24"/>
        </w:rPr>
        <w:t xml:space="preserve"> Vision &amp; Mission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377812" w:rsidRPr="00D10698" w:rsidRDefault="00377812" w:rsidP="00377812">
      <w:pPr>
        <w:jc w:val="both"/>
        <w:rPr>
          <w:bCs/>
          <w:sz w:val="24"/>
          <w:szCs w:val="24"/>
        </w:rPr>
      </w:pPr>
      <w:r>
        <w:rPr>
          <w:bCs/>
          <w:sz w:val="24"/>
          <w:szCs w:val="24"/>
        </w:rPr>
        <w:t>5</w:t>
      </w:r>
      <w:r w:rsidRPr="00D10698">
        <w:rPr>
          <w:bCs/>
          <w:sz w:val="24"/>
          <w:szCs w:val="24"/>
        </w:rPr>
        <w:t xml:space="preserve">.2. </w:t>
      </w:r>
      <w:r w:rsidR="00C73029">
        <w:rPr>
          <w:bCs/>
          <w:sz w:val="24"/>
          <w:szCs w:val="24"/>
        </w:rPr>
        <w:t>Club</w:t>
      </w:r>
    </w:p>
    <w:p w:rsidR="00377812" w:rsidRPr="00D10698" w:rsidRDefault="00377812" w:rsidP="00377812">
      <w:pPr>
        <w:jc w:val="both"/>
        <w:rPr>
          <w:bCs/>
          <w:sz w:val="24"/>
          <w:szCs w:val="24"/>
        </w:rPr>
      </w:pPr>
      <w:r>
        <w:rPr>
          <w:bCs/>
          <w:sz w:val="24"/>
          <w:szCs w:val="24"/>
        </w:rPr>
        <w:t>5</w:t>
      </w:r>
      <w:r w:rsidRPr="00D10698">
        <w:rPr>
          <w:bCs/>
          <w:sz w:val="24"/>
          <w:szCs w:val="24"/>
        </w:rPr>
        <w:t xml:space="preserve">.3. </w:t>
      </w:r>
      <w:r w:rsidR="00C73029">
        <w:rPr>
          <w:bCs/>
          <w:sz w:val="24"/>
          <w:szCs w:val="24"/>
        </w:rPr>
        <w:t>Discussion Forum</w:t>
      </w:r>
    </w:p>
    <w:p w:rsidR="00377812" w:rsidRDefault="00377812" w:rsidP="00377812">
      <w:pPr>
        <w:jc w:val="both"/>
        <w:rPr>
          <w:bCs/>
          <w:sz w:val="24"/>
          <w:szCs w:val="24"/>
        </w:rPr>
      </w:pPr>
      <w:r>
        <w:rPr>
          <w:bCs/>
          <w:sz w:val="24"/>
          <w:szCs w:val="24"/>
        </w:rPr>
        <w:t>5.</w:t>
      </w:r>
      <w:r w:rsidRPr="00D10698">
        <w:rPr>
          <w:bCs/>
          <w:sz w:val="24"/>
          <w:szCs w:val="24"/>
        </w:rPr>
        <w:t xml:space="preserve">4. </w:t>
      </w:r>
      <w:r w:rsidR="00C73029">
        <w:rPr>
          <w:bCs/>
          <w:sz w:val="24"/>
          <w:szCs w:val="24"/>
        </w:rPr>
        <w:t>Sub Admin/Faculty/Student</w:t>
      </w:r>
    </w:p>
    <w:p w:rsidR="00377812" w:rsidRDefault="00377812" w:rsidP="00377812">
      <w:pPr>
        <w:jc w:val="both"/>
        <w:rPr>
          <w:bCs/>
          <w:sz w:val="24"/>
          <w:szCs w:val="24"/>
        </w:rPr>
      </w:pPr>
      <w:r>
        <w:rPr>
          <w:bCs/>
          <w:sz w:val="24"/>
          <w:szCs w:val="24"/>
        </w:rPr>
        <w:t>5</w:t>
      </w:r>
      <w:r w:rsidRPr="00D10698">
        <w:rPr>
          <w:bCs/>
          <w:sz w:val="24"/>
          <w:szCs w:val="24"/>
        </w:rPr>
        <w:t xml:space="preserve">.5. </w:t>
      </w:r>
      <w:r w:rsidR="00C73029">
        <w:rPr>
          <w:bCs/>
          <w:sz w:val="24"/>
          <w:szCs w:val="24"/>
        </w:rPr>
        <w:t>Election</w:t>
      </w:r>
    </w:p>
    <w:p w:rsidR="00C73029" w:rsidRPr="00D10698" w:rsidRDefault="00C73029" w:rsidP="00C73029">
      <w:pPr>
        <w:jc w:val="both"/>
        <w:rPr>
          <w:bCs/>
          <w:sz w:val="24"/>
          <w:szCs w:val="24"/>
        </w:rPr>
      </w:pPr>
      <w:r>
        <w:rPr>
          <w:bCs/>
          <w:sz w:val="24"/>
          <w:szCs w:val="24"/>
        </w:rPr>
        <w:t>5.6</w:t>
      </w:r>
      <w:r w:rsidRPr="00D10698">
        <w:rPr>
          <w:bCs/>
          <w:sz w:val="24"/>
          <w:szCs w:val="24"/>
        </w:rPr>
        <w:t xml:space="preserve">. </w:t>
      </w:r>
      <w:r>
        <w:rPr>
          <w:bCs/>
          <w:sz w:val="24"/>
          <w:szCs w:val="24"/>
        </w:rPr>
        <w:t>Photo Gallery</w:t>
      </w:r>
    </w:p>
    <w:p w:rsidR="00C73029" w:rsidRDefault="00C73029" w:rsidP="00C73029">
      <w:pPr>
        <w:jc w:val="both"/>
        <w:rPr>
          <w:bCs/>
          <w:sz w:val="24"/>
          <w:szCs w:val="24"/>
        </w:rPr>
      </w:pPr>
      <w:r>
        <w:rPr>
          <w:bCs/>
          <w:sz w:val="24"/>
          <w:szCs w:val="24"/>
        </w:rPr>
        <w:t>5.7</w:t>
      </w:r>
      <w:r w:rsidRPr="00D10698">
        <w:rPr>
          <w:bCs/>
          <w:sz w:val="24"/>
          <w:szCs w:val="24"/>
        </w:rPr>
        <w:t xml:space="preserve">. </w:t>
      </w:r>
      <w:r>
        <w:rPr>
          <w:bCs/>
          <w:sz w:val="24"/>
          <w:szCs w:val="24"/>
        </w:rPr>
        <w:t>Events</w:t>
      </w:r>
    </w:p>
    <w:p w:rsidR="00C73029" w:rsidRDefault="00C73029" w:rsidP="00C73029">
      <w:pPr>
        <w:jc w:val="both"/>
        <w:rPr>
          <w:bCs/>
          <w:sz w:val="24"/>
          <w:szCs w:val="24"/>
        </w:rPr>
      </w:pPr>
      <w:r>
        <w:rPr>
          <w:bCs/>
          <w:sz w:val="24"/>
          <w:szCs w:val="24"/>
        </w:rPr>
        <w:t>5.8</w:t>
      </w:r>
      <w:r w:rsidRPr="00D10698">
        <w:rPr>
          <w:bCs/>
          <w:sz w:val="24"/>
          <w:szCs w:val="24"/>
        </w:rPr>
        <w:t xml:space="preserve">. </w:t>
      </w:r>
      <w:r>
        <w:rPr>
          <w:bCs/>
          <w:sz w:val="24"/>
          <w:szCs w:val="24"/>
        </w:rPr>
        <w:t>News</w:t>
      </w:r>
    </w:p>
    <w:p w:rsidR="00C73029" w:rsidRDefault="00C73029" w:rsidP="00377812">
      <w:pPr>
        <w:jc w:val="both"/>
        <w:rPr>
          <w:bCs/>
          <w:sz w:val="24"/>
          <w:szCs w:val="24"/>
        </w:rPr>
      </w:pPr>
    </w:p>
    <w:p w:rsidR="00377812" w:rsidRDefault="00377812" w:rsidP="00377812">
      <w:pPr>
        <w:jc w:val="both"/>
        <w:rPr>
          <w:bCs/>
          <w:sz w:val="24"/>
          <w:szCs w:val="24"/>
        </w:rPr>
      </w:pPr>
    </w:p>
    <w:p w:rsidR="00D10698" w:rsidRPr="00C73029" w:rsidRDefault="00377812" w:rsidP="00D10698">
      <w:pPr>
        <w:rPr>
          <w:b/>
          <w:bCs/>
          <w:sz w:val="24"/>
          <w:szCs w:val="28"/>
        </w:rPr>
      </w:pPr>
      <w:r>
        <w:rPr>
          <w:b/>
          <w:bCs/>
          <w:sz w:val="24"/>
          <w:szCs w:val="28"/>
        </w:rPr>
        <w:t>6</w:t>
      </w:r>
      <w:r w:rsidR="00D10698" w:rsidRPr="00D10698">
        <w:rPr>
          <w:b/>
          <w:bCs/>
          <w:sz w:val="24"/>
          <w:szCs w:val="28"/>
        </w:rPr>
        <w:t>. Non-Functional Requirements</w:t>
      </w:r>
      <w:r w:rsidR="00C73029">
        <w:rPr>
          <w:b/>
          <w:bCs/>
          <w:sz w:val="24"/>
          <w:szCs w:val="28"/>
        </w:rPr>
        <w:tab/>
      </w:r>
      <w:r w:rsidR="00C73029">
        <w:rPr>
          <w:b/>
          <w:bCs/>
          <w:sz w:val="24"/>
          <w:szCs w:val="28"/>
        </w:rPr>
        <w:tab/>
      </w:r>
      <w:r w:rsidR="00C73029">
        <w:rPr>
          <w:b/>
          <w:bCs/>
          <w:sz w:val="24"/>
          <w:szCs w:val="28"/>
        </w:rPr>
        <w:tab/>
      </w:r>
      <w:r w:rsidR="00C73029">
        <w:rPr>
          <w:b/>
          <w:bCs/>
          <w:sz w:val="24"/>
          <w:szCs w:val="28"/>
        </w:rPr>
        <w:tab/>
      </w:r>
      <w:r w:rsidR="00C73029">
        <w:rPr>
          <w:b/>
          <w:bCs/>
          <w:sz w:val="24"/>
          <w:szCs w:val="28"/>
        </w:rPr>
        <w:tab/>
      </w:r>
      <w:r w:rsidR="00C73029">
        <w:rPr>
          <w:b/>
          <w:bCs/>
          <w:sz w:val="24"/>
          <w:szCs w:val="28"/>
        </w:rPr>
        <w:tab/>
      </w:r>
      <w:r w:rsidR="00C73029">
        <w:rPr>
          <w:b/>
          <w:bCs/>
          <w:sz w:val="24"/>
          <w:szCs w:val="28"/>
        </w:rPr>
        <w:tab/>
      </w:r>
      <w:r w:rsidR="00C73029">
        <w:rPr>
          <w:b/>
          <w:bCs/>
          <w:sz w:val="24"/>
          <w:szCs w:val="28"/>
        </w:rPr>
        <w:tab/>
        <w:t xml:space="preserve">        10</w:t>
      </w:r>
    </w:p>
    <w:p w:rsidR="00D10698" w:rsidRPr="00D10698" w:rsidRDefault="00377812" w:rsidP="00D10698">
      <w:pPr>
        <w:rPr>
          <w:bCs/>
          <w:sz w:val="24"/>
          <w:szCs w:val="28"/>
        </w:rPr>
      </w:pPr>
      <w:r>
        <w:rPr>
          <w:bCs/>
          <w:sz w:val="24"/>
          <w:szCs w:val="28"/>
        </w:rPr>
        <w:t>6</w:t>
      </w:r>
      <w:r w:rsidR="00D10698" w:rsidRPr="00D10698">
        <w:rPr>
          <w:bCs/>
          <w:sz w:val="24"/>
          <w:szCs w:val="28"/>
        </w:rPr>
        <w:t>.1. Security</w:t>
      </w:r>
    </w:p>
    <w:p w:rsidR="00D10698" w:rsidRPr="00D10698" w:rsidRDefault="00377812" w:rsidP="00D10698">
      <w:pPr>
        <w:rPr>
          <w:bCs/>
          <w:sz w:val="24"/>
          <w:szCs w:val="28"/>
        </w:rPr>
      </w:pPr>
      <w:r>
        <w:rPr>
          <w:bCs/>
          <w:sz w:val="24"/>
          <w:szCs w:val="28"/>
        </w:rPr>
        <w:t>6</w:t>
      </w:r>
      <w:r w:rsidR="00D10698" w:rsidRPr="00D10698">
        <w:rPr>
          <w:bCs/>
          <w:sz w:val="24"/>
          <w:szCs w:val="28"/>
        </w:rPr>
        <w:t>.2. Reliability</w:t>
      </w:r>
    </w:p>
    <w:p w:rsidR="00D10698" w:rsidRPr="00D10698" w:rsidRDefault="00377812" w:rsidP="00D10698">
      <w:pPr>
        <w:rPr>
          <w:bCs/>
          <w:sz w:val="24"/>
          <w:szCs w:val="28"/>
        </w:rPr>
      </w:pPr>
      <w:r>
        <w:rPr>
          <w:bCs/>
          <w:sz w:val="24"/>
          <w:szCs w:val="28"/>
        </w:rPr>
        <w:t>6</w:t>
      </w:r>
      <w:r w:rsidR="00D10698" w:rsidRPr="00D10698">
        <w:rPr>
          <w:bCs/>
          <w:sz w:val="24"/>
          <w:szCs w:val="28"/>
        </w:rPr>
        <w:t>.3. Availability</w:t>
      </w:r>
    </w:p>
    <w:p w:rsidR="00D10698" w:rsidRPr="00D10698" w:rsidRDefault="00377812" w:rsidP="00D10698">
      <w:pPr>
        <w:rPr>
          <w:bCs/>
          <w:sz w:val="24"/>
          <w:szCs w:val="28"/>
        </w:rPr>
      </w:pPr>
      <w:r>
        <w:rPr>
          <w:bCs/>
          <w:sz w:val="24"/>
          <w:szCs w:val="28"/>
        </w:rPr>
        <w:t>6</w:t>
      </w:r>
      <w:r w:rsidR="00D10698" w:rsidRPr="00D10698">
        <w:rPr>
          <w:bCs/>
          <w:sz w:val="24"/>
          <w:szCs w:val="28"/>
        </w:rPr>
        <w:t>.4 Maintainability</w:t>
      </w:r>
    </w:p>
    <w:p w:rsidR="00D10698" w:rsidRPr="00D10698" w:rsidRDefault="00377812" w:rsidP="00D10698">
      <w:pPr>
        <w:rPr>
          <w:bCs/>
          <w:sz w:val="24"/>
          <w:szCs w:val="28"/>
        </w:rPr>
      </w:pPr>
      <w:r>
        <w:rPr>
          <w:bCs/>
          <w:sz w:val="24"/>
          <w:szCs w:val="28"/>
        </w:rPr>
        <w:t>6</w:t>
      </w:r>
      <w:r w:rsidR="00D10698" w:rsidRPr="00D10698">
        <w:rPr>
          <w:bCs/>
          <w:sz w:val="24"/>
          <w:szCs w:val="28"/>
        </w:rPr>
        <w:t>.5 Portability</w:t>
      </w:r>
    </w:p>
    <w:p w:rsidR="00D10698" w:rsidRDefault="00D10698" w:rsidP="00D10698">
      <w:pPr>
        <w:jc w:val="both"/>
        <w:rPr>
          <w:bCs/>
          <w:sz w:val="24"/>
          <w:szCs w:val="24"/>
        </w:rPr>
      </w:pPr>
    </w:p>
    <w:p w:rsidR="00377812" w:rsidRPr="00D10698" w:rsidRDefault="00377812" w:rsidP="00D10698">
      <w:pPr>
        <w:jc w:val="both"/>
        <w:rPr>
          <w:bCs/>
          <w:sz w:val="24"/>
          <w:szCs w:val="24"/>
        </w:rPr>
      </w:pPr>
    </w:p>
    <w:p w:rsidR="007E0996" w:rsidRDefault="007E0996">
      <w:pPr>
        <w:pStyle w:val="Title"/>
        <w:pageBreakBefore/>
        <w:tabs>
          <w:tab w:val="left" w:pos="432"/>
          <w:tab w:val="right" w:pos="9360"/>
        </w:tabs>
      </w:pPr>
      <w:r>
        <w:lastRenderedPageBreak/>
        <w:fldChar w:fldCharType="begin"/>
      </w:r>
      <w:r>
        <w:instrText xml:space="preserve"> TITLE </w:instrText>
      </w:r>
      <w:r>
        <w:fldChar w:fldCharType="separate"/>
      </w:r>
      <w:r>
        <w:t>Software Requirements Specification</w:t>
      </w:r>
      <w:r>
        <w:fldChar w:fldCharType="end"/>
      </w:r>
      <w:r>
        <w:t xml:space="preserve"> </w:t>
      </w:r>
    </w:p>
    <w:p w:rsidR="00EA1023" w:rsidRPr="00EA1023" w:rsidRDefault="00EA1023" w:rsidP="00EA1023"/>
    <w:p w:rsidR="007E0996" w:rsidRPr="00A62631" w:rsidRDefault="007E0996" w:rsidP="00EA1023">
      <w:pPr>
        <w:pStyle w:val="Heading1"/>
        <w:rPr>
          <w:sz w:val="28"/>
        </w:rPr>
      </w:pPr>
      <w:r w:rsidRPr="00A62631">
        <w:rPr>
          <w:sz w:val="28"/>
        </w:rPr>
        <w:t>Introduction</w:t>
      </w:r>
    </w:p>
    <w:p w:rsidR="00EA1023" w:rsidRPr="00EA1023" w:rsidRDefault="00EA1023" w:rsidP="00EA1023"/>
    <w:p w:rsidR="007E0996" w:rsidRPr="00A62631" w:rsidRDefault="007E0996">
      <w:pPr>
        <w:pStyle w:val="Heading2"/>
        <w:rPr>
          <w:sz w:val="24"/>
        </w:rPr>
      </w:pPr>
      <w:r w:rsidRPr="00A62631">
        <w:rPr>
          <w:sz w:val="24"/>
        </w:rPr>
        <w:t>Purpose</w:t>
      </w:r>
    </w:p>
    <w:p w:rsidR="007E0996" w:rsidRDefault="007E0996" w:rsidP="00174067">
      <w:pPr>
        <w:ind w:left="720"/>
        <w:jc w:val="both"/>
        <w:rPr>
          <w:sz w:val="24"/>
          <w:szCs w:val="24"/>
        </w:rPr>
      </w:pPr>
      <w:r>
        <w:rPr>
          <w:sz w:val="24"/>
          <w:szCs w:val="24"/>
        </w:rPr>
        <w:t>The current project aim at t</w:t>
      </w:r>
      <w:r w:rsidR="00A62631">
        <w:rPr>
          <w:sz w:val="24"/>
          <w:szCs w:val="24"/>
        </w:rPr>
        <w:t xml:space="preserve">he process of computerizing the </w:t>
      </w:r>
      <w:r>
        <w:rPr>
          <w:sz w:val="24"/>
          <w:szCs w:val="24"/>
        </w:rPr>
        <w:t>manual</w:t>
      </w:r>
      <w:r w:rsidR="00174067">
        <w:rPr>
          <w:sz w:val="24"/>
          <w:szCs w:val="24"/>
        </w:rPr>
        <w:t xml:space="preserve"> management of various </w:t>
      </w:r>
      <w:r w:rsidR="008701B8">
        <w:rPr>
          <w:sz w:val="24"/>
          <w:szCs w:val="24"/>
        </w:rPr>
        <w:t>clubs</w:t>
      </w:r>
      <w:r w:rsidR="00A62631">
        <w:rPr>
          <w:sz w:val="24"/>
          <w:szCs w:val="24"/>
        </w:rPr>
        <w:t xml:space="preserve"> of our college (i.e. </w:t>
      </w:r>
      <w:r w:rsidR="008701B8">
        <w:rPr>
          <w:sz w:val="24"/>
          <w:szCs w:val="24"/>
        </w:rPr>
        <w:t>GATE</w:t>
      </w:r>
      <w:r w:rsidR="00A62631">
        <w:rPr>
          <w:sz w:val="24"/>
          <w:szCs w:val="24"/>
        </w:rPr>
        <w:t xml:space="preserve">, </w:t>
      </w:r>
      <w:r w:rsidR="008701B8">
        <w:rPr>
          <w:sz w:val="24"/>
          <w:szCs w:val="24"/>
        </w:rPr>
        <w:t>OSTC</w:t>
      </w:r>
      <w:r w:rsidR="00A62631">
        <w:rPr>
          <w:sz w:val="24"/>
          <w:szCs w:val="24"/>
        </w:rPr>
        <w:t xml:space="preserve">, </w:t>
      </w:r>
      <w:r w:rsidR="008701B8">
        <w:rPr>
          <w:sz w:val="24"/>
          <w:szCs w:val="24"/>
        </w:rPr>
        <w:t>IEEE</w:t>
      </w:r>
      <w:r w:rsidR="00A62631">
        <w:rPr>
          <w:sz w:val="24"/>
          <w:szCs w:val="24"/>
        </w:rPr>
        <w:t xml:space="preserve"> etc.)</w:t>
      </w:r>
      <w:r w:rsidR="00174067">
        <w:rPr>
          <w:sz w:val="24"/>
          <w:szCs w:val="24"/>
        </w:rPr>
        <w:t>.</w:t>
      </w:r>
      <w:r>
        <w:rPr>
          <w:sz w:val="24"/>
          <w:szCs w:val="24"/>
        </w:rPr>
        <w:t xml:space="preserve"> This project will also help students an</w:t>
      </w:r>
      <w:r w:rsidR="00CF7A40">
        <w:rPr>
          <w:sz w:val="24"/>
          <w:szCs w:val="24"/>
        </w:rPr>
        <w:t>d faculty to be in touch easily</w:t>
      </w:r>
      <w:r>
        <w:rPr>
          <w:sz w:val="24"/>
          <w:szCs w:val="24"/>
        </w:rPr>
        <w:t>. It will also provide the way in which student</w:t>
      </w:r>
      <w:r w:rsidR="008701B8">
        <w:rPr>
          <w:sz w:val="24"/>
          <w:szCs w:val="24"/>
        </w:rPr>
        <w:t>s</w:t>
      </w:r>
      <w:r>
        <w:rPr>
          <w:sz w:val="24"/>
          <w:szCs w:val="24"/>
        </w:rPr>
        <w:t xml:space="preserve"> can interact in a better way.</w:t>
      </w:r>
    </w:p>
    <w:p w:rsidR="00174067" w:rsidRPr="00174067" w:rsidRDefault="00174067" w:rsidP="00174067">
      <w:pPr>
        <w:ind w:left="720"/>
        <w:jc w:val="both"/>
        <w:rPr>
          <w:sz w:val="24"/>
          <w:szCs w:val="24"/>
        </w:rPr>
      </w:pPr>
    </w:p>
    <w:p w:rsidR="007E0996" w:rsidRPr="00A62631" w:rsidRDefault="007E0996">
      <w:pPr>
        <w:pStyle w:val="Heading2"/>
        <w:rPr>
          <w:sz w:val="24"/>
        </w:rPr>
      </w:pPr>
      <w:r w:rsidRPr="00A62631">
        <w:rPr>
          <w:sz w:val="24"/>
        </w:rPr>
        <w:t>Scope</w:t>
      </w:r>
    </w:p>
    <w:p w:rsidR="007E0996" w:rsidRDefault="007E0996" w:rsidP="00CF7A40">
      <w:pPr>
        <w:ind w:left="720"/>
        <w:jc w:val="both"/>
        <w:rPr>
          <w:sz w:val="24"/>
          <w:szCs w:val="24"/>
        </w:rPr>
      </w:pPr>
      <w:r>
        <w:rPr>
          <w:sz w:val="24"/>
          <w:szCs w:val="24"/>
        </w:rPr>
        <w:t>It is Internet based system. In which f</w:t>
      </w:r>
      <w:r w:rsidR="00CF7A40">
        <w:rPr>
          <w:sz w:val="24"/>
          <w:szCs w:val="24"/>
        </w:rPr>
        <w:t>aculties have to login</w:t>
      </w:r>
      <w:r>
        <w:rPr>
          <w:sz w:val="24"/>
          <w:szCs w:val="24"/>
        </w:rPr>
        <w:t xml:space="preserve"> </w:t>
      </w:r>
      <w:r w:rsidR="00A62631">
        <w:rPr>
          <w:sz w:val="24"/>
          <w:szCs w:val="24"/>
        </w:rPr>
        <w:t xml:space="preserve">if they want to update something according to their rights. After the providing facilities of registering students in this website, we may provide them facilities of </w:t>
      </w:r>
      <w:r w:rsidR="00CF7A40">
        <w:rPr>
          <w:sz w:val="24"/>
          <w:szCs w:val="24"/>
        </w:rPr>
        <w:t>online event registration, e-voting</w:t>
      </w:r>
      <w:r w:rsidR="00A62631">
        <w:rPr>
          <w:sz w:val="24"/>
          <w:szCs w:val="24"/>
        </w:rPr>
        <w:t xml:space="preserve"> for the class representative</w:t>
      </w:r>
      <w:r w:rsidR="00CF7A40">
        <w:rPr>
          <w:sz w:val="24"/>
          <w:szCs w:val="24"/>
        </w:rPr>
        <w:t xml:space="preserve">, view event details, use discussion forum, view photos and news and also faculties’ and students’ information. </w:t>
      </w:r>
      <w:r>
        <w:rPr>
          <w:sz w:val="24"/>
          <w:szCs w:val="24"/>
        </w:rPr>
        <w:t>The system also aims at increasing the interaction between student and faculty</w:t>
      </w:r>
      <w:r w:rsidR="00174067">
        <w:rPr>
          <w:sz w:val="24"/>
          <w:szCs w:val="24"/>
        </w:rPr>
        <w:t>.</w:t>
      </w:r>
    </w:p>
    <w:p w:rsidR="00174067" w:rsidRDefault="00174067">
      <w:pPr>
        <w:rPr>
          <w:sz w:val="24"/>
          <w:szCs w:val="24"/>
        </w:rPr>
      </w:pPr>
    </w:p>
    <w:p w:rsidR="007E0996" w:rsidRPr="00A62631" w:rsidRDefault="007E0996">
      <w:pPr>
        <w:pStyle w:val="Heading2"/>
        <w:rPr>
          <w:sz w:val="24"/>
        </w:rPr>
      </w:pPr>
      <w:r w:rsidRPr="00A62631">
        <w:rPr>
          <w:sz w:val="24"/>
        </w:rPr>
        <w:t>Definitions, Acronyms and Abbreviations</w:t>
      </w:r>
    </w:p>
    <w:p w:rsidR="00174067" w:rsidRPr="00174067" w:rsidRDefault="00174067" w:rsidP="0017406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6368"/>
      </w:tblGrid>
      <w:tr w:rsidR="00EA1023" w:rsidRPr="00471A0C" w:rsidTr="008701B8">
        <w:tc>
          <w:tcPr>
            <w:tcW w:w="2262" w:type="dxa"/>
          </w:tcPr>
          <w:p w:rsidR="00EA1023" w:rsidRPr="00471A0C" w:rsidRDefault="00EA1023" w:rsidP="00471A0C">
            <w:pPr>
              <w:pStyle w:val="BodyText"/>
              <w:ind w:left="0"/>
              <w:jc w:val="center"/>
              <w:rPr>
                <w:sz w:val="24"/>
                <w:szCs w:val="24"/>
              </w:rPr>
            </w:pPr>
            <w:r w:rsidRPr="00471A0C">
              <w:rPr>
                <w:sz w:val="24"/>
                <w:szCs w:val="24"/>
              </w:rPr>
              <w:t>Word</w:t>
            </w:r>
          </w:p>
        </w:tc>
        <w:tc>
          <w:tcPr>
            <w:tcW w:w="6368" w:type="dxa"/>
          </w:tcPr>
          <w:p w:rsidR="00EA1023" w:rsidRPr="00471A0C" w:rsidRDefault="00EA1023" w:rsidP="00471A0C">
            <w:pPr>
              <w:pStyle w:val="BodyText"/>
              <w:ind w:left="0"/>
              <w:jc w:val="center"/>
              <w:rPr>
                <w:sz w:val="24"/>
                <w:szCs w:val="24"/>
              </w:rPr>
            </w:pPr>
            <w:r w:rsidRPr="00471A0C">
              <w:rPr>
                <w:sz w:val="24"/>
                <w:szCs w:val="24"/>
              </w:rPr>
              <w:t>Description</w:t>
            </w:r>
          </w:p>
        </w:tc>
      </w:tr>
      <w:tr w:rsidR="00EA1023" w:rsidRPr="00471A0C" w:rsidTr="008701B8">
        <w:tc>
          <w:tcPr>
            <w:tcW w:w="2262" w:type="dxa"/>
          </w:tcPr>
          <w:p w:rsidR="00EA1023" w:rsidRPr="00471A0C" w:rsidRDefault="00EA1023" w:rsidP="00471A0C">
            <w:pPr>
              <w:pStyle w:val="BodyText"/>
              <w:ind w:left="0"/>
              <w:rPr>
                <w:sz w:val="24"/>
                <w:szCs w:val="24"/>
              </w:rPr>
            </w:pPr>
            <w:r w:rsidRPr="00471A0C">
              <w:rPr>
                <w:sz w:val="24"/>
                <w:szCs w:val="24"/>
              </w:rPr>
              <w:t>Admin</w:t>
            </w:r>
          </w:p>
        </w:tc>
        <w:tc>
          <w:tcPr>
            <w:tcW w:w="6368" w:type="dxa"/>
          </w:tcPr>
          <w:p w:rsidR="00EA1023" w:rsidRPr="00471A0C" w:rsidRDefault="00EA1023" w:rsidP="00471A0C">
            <w:pPr>
              <w:pStyle w:val="BodyText"/>
              <w:ind w:left="0"/>
              <w:rPr>
                <w:sz w:val="24"/>
                <w:szCs w:val="24"/>
              </w:rPr>
            </w:pPr>
            <w:r w:rsidRPr="00471A0C">
              <w:rPr>
                <w:sz w:val="24"/>
                <w:szCs w:val="24"/>
              </w:rPr>
              <w:t>Main person(s) that handles the whole website.</w:t>
            </w:r>
          </w:p>
        </w:tc>
      </w:tr>
      <w:tr w:rsidR="00EA1023" w:rsidRPr="00471A0C" w:rsidTr="008701B8">
        <w:tc>
          <w:tcPr>
            <w:tcW w:w="2262" w:type="dxa"/>
          </w:tcPr>
          <w:p w:rsidR="00EA1023" w:rsidRPr="00471A0C" w:rsidRDefault="00EA1023" w:rsidP="00471A0C">
            <w:pPr>
              <w:pStyle w:val="BodyText"/>
              <w:ind w:left="0"/>
              <w:rPr>
                <w:sz w:val="24"/>
                <w:szCs w:val="24"/>
              </w:rPr>
            </w:pPr>
            <w:r w:rsidRPr="00471A0C">
              <w:rPr>
                <w:sz w:val="24"/>
                <w:szCs w:val="24"/>
              </w:rPr>
              <w:t>Sub Admin</w:t>
            </w:r>
          </w:p>
        </w:tc>
        <w:tc>
          <w:tcPr>
            <w:tcW w:w="6368" w:type="dxa"/>
          </w:tcPr>
          <w:p w:rsidR="00EA1023" w:rsidRPr="00471A0C" w:rsidRDefault="00EA1023" w:rsidP="008701B8">
            <w:pPr>
              <w:pStyle w:val="BodyText"/>
              <w:ind w:left="0"/>
              <w:rPr>
                <w:sz w:val="24"/>
                <w:szCs w:val="24"/>
              </w:rPr>
            </w:pPr>
            <w:r w:rsidRPr="00471A0C">
              <w:rPr>
                <w:sz w:val="24"/>
                <w:szCs w:val="24"/>
              </w:rPr>
              <w:t xml:space="preserve">The faculty from a </w:t>
            </w:r>
            <w:r w:rsidR="008701B8">
              <w:rPr>
                <w:sz w:val="24"/>
                <w:szCs w:val="24"/>
              </w:rPr>
              <w:t>club</w:t>
            </w:r>
            <w:r w:rsidRPr="00471A0C">
              <w:rPr>
                <w:sz w:val="24"/>
                <w:szCs w:val="24"/>
              </w:rPr>
              <w:t xml:space="preserve"> who handles their </w:t>
            </w:r>
            <w:r w:rsidR="008701B8">
              <w:rPr>
                <w:sz w:val="24"/>
                <w:szCs w:val="24"/>
              </w:rPr>
              <w:t>club</w:t>
            </w:r>
            <w:r w:rsidRPr="00471A0C">
              <w:rPr>
                <w:sz w:val="24"/>
                <w:szCs w:val="24"/>
              </w:rPr>
              <w:t xml:space="preserve"> on this website.</w:t>
            </w:r>
          </w:p>
        </w:tc>
      </w:tr>
      <w:tr w:rsidR="00EA1023" w:rsidRPr="00471A0C" w:rsidTr="008701B8">
        <w:tc>
          <w:tcPr>
            <w:tcW w:w="2262" w:type="dxa"/>
          </w:tcPr>
          <w:p w:rsidR="00EA1023" w:rsidRPr="00471A0C" w:rsidRDefault="00EA1023" w:rsidP="00471A0C">
            <w:pPr>
              <w:pStyle w:val="BodyText"/>
              <w:ind w:left="0"/>
              <w:rPr>
                <w:sz w:val="24"/>
                <w:szCs w:val="24"/>
              </w:rPr>
            </w:pPr>
            <w:r w:rsidRPr="00471A0C">
              <w:rPr>
                <w:sz w:val="24"/>
                <w:szCs w:val="24"/>
              </w:rPr>
              <w:t>Faculties</w:t>
            </w:r>
          </w:p>
        </w:tc>
        <w:tc>
          <w:tcPr>
            <w:tcW w:w="6368" w:type="dxa"/>
          </w:tcPr>
          <w:p w:rsidR="00EA1023" w:rsidRPr="00471A0C" w:rsidRDefault="00EA1023" w:rsidP="00471A0C">
            <w:pPr>
              <w:pStyle w:val="BodyText"/>
              <w:ind w:left="0"/>
              <w:rPr>
                <w:sz w:val="24"/>
                <w:szCs w:val="24"/>
              </w:rPr>
            </w:pPr>
            <w:r w:rsidRPr="00471A0C">
              <w:rPr>
                <w:sz w:val="24"/>
                <w:szCs w:val="24"/>
              </w:rPr>
              <w:t xml:space="preserve"> The faculties that are the part of institute.</w:t>
            </w:r>
          </w:p>
        </w:tc>
      </w:tr>
      <w:tr w:rsidR="00EA1023" w:rsidRPr="00471A0C" w:rsidTr="008701B8">
        <w:tc>
          <w:tcPr>
            <w:tcW w:w="2262" w:type="dxa"/>
          </w:tcPr>
          <w:p w:rsidR="00EA1023" w:rsidRPr="00471A0C" w:rsidRDefault="00EA1023" w:rsidP="00471A0C">
            <w:pPr>
              <w:pStyle w:val="BodyText"/>
              <w:ind w:left="0"/>
              <w:rPr>
                <w:sz w:val="24"/>
                <w:szCs w:val="24"/>
              </w:rPr>
            </w:pPr>
            <w:r w:rsidRPr="00471A0C">
              <w:rPr>
                <w:sz w:val="24"/>
                <w:szCs w:val="24"/>
              </w:rPr>
              <w:t>Students</w:t>
            </w:r>
          </w:p>
        </w:tc>
        <w:tc>
          <w:tcPr>
            <w:tcW w:w="6368" w:type="dxa"/>
          </w:tcPr>
          <w:p w:rsidR="00EA1023" w:rsidRPr="00471A0C" w:rsidRDefault="00EA1023" w:rsidP="00471A0C">
            <w:pPr>
              <w:pStyle w:val="BodyText"/>
              <w:ind w:left="0"/>
              <w:rPr>
                <w:sz w:val="24"/>
                <w:szCs w:val="24"/>
              </w:rPr>
            </w:pPr>
            <w:r w:rsidRPr="00471A0C">
              <w:rPr>
                <w:sz w:val="24"/>
                <w:szCs w:val="24"/>
              </w:rPr>
              <w:t>The students that are the part of institute.</w:t>
            </w:r>
          </w:p>
        </w:tc>
      </w:tr>
    </w:tbl>
    <w:p w:rsidR="00174067" w:rsidRDefault="00174067" w:rsidP="00EA1023">
      <w:pPr>
        <w:pStyle w:val="BodyText"/>
        <w:ind w:left="0"/>
        <w:rPr>
          <w:sz w:val="24"/>
          <w:szCs w:val="24"/>
        </w:rPr>
      </w:pPr>
    </w:p>
    <w:p w:rsidR="007E0996" w:rsidRPr="00A62631" w:rsidRDefault="007E0996">
      <w:pPr>
        <w:pStyle w:val="Heading2"/>
        <w:rPr>
          <w:sz w:val="24"/>
        </w:rPr>
      </w:pPr>
      <w:r w:rsidRPr="00A62631">
        <w:rPr>
          <w:sz w:val="24"/>
        </w:rPr>
        <w:t>References</w:t>
      </w:r>
    </w:p>
    <w:p w:rsidR="007E0996" w:rsidRDefault="007E0996"/>
    <w:p w:rsidR="007E0996" w:rsidRPr="00A62631" w:rsidRDefault="007E0996">
      <w:pPr>
        <w:numPr>
          <w:ilvl w:val="0"/>
          <w:numId w:val="8"/>
        </w:numPr>
        <w:rPr>
          <w:sz w:val="24"/>
          <w:szCs w:val="24"/>
        </w:rPr>
      </w:pPr>
      <w:r w:rsidRPr="00A62631">
        <w:rPr>
          <w:sz w:val="24"/>
          <w:szCs w:val="24"/>
        </w:rPr>
        <w:t>Sites:-</w:t>
      </w:r>
    </w:p>
    <w:p w:rsidR="007E0996" w:rsidRPr="00A62631" w:rsidRDefault="007E0996">
      <w:pPr>
        <w:rPr>
          <w:sz w:val="24"/>
          <w:szCs w:val="24"/>
        </w:rPr>
      </w:pPr>
      <w:r w:rsidRPr="00A62631">
        <w:rPr>
          <w:sz w:val="24"/>
          <w:szCs w:val="24"/>
        </w:rPr>
        <w:tab/>
        <w:t xml:space="preserve">1. </w:t>
      </w:r>
      <w:hyperlink r:id="rId14" w:history="1">
        <w:r w:rsidR="00F46E9D" w:rsidRPr="00A62631">
          <w:rPr>
            <w:rStyle w:val="Hyperlink"/>
            <w:sz w:val="24"/>
            <w:szCs w:val="24"/>
          </w:rPr>
          <w:t>http://www.ilsa.org/</w:t>
        </w:r>
      </w:hyperlink>
      <w:r w:rsidR="00F46E9D" w:rsidRPr="00A62631">
        <w:rPr>
          <w:sz w:val="24"/>
          <w:szCs w:val="24"/>
        </w:rPr>
        <w:t xml:space="preserve"> (International Law Students’ Association’s Website)</w:t>
      </w:r>
    </w:p>
    <w:p w:rsidR="007E0996" w:rsidRPr="00A62631" w:rsidRDefault="00F46E9D">
      <w:pPr>
        <w:rPr>
          <w:sz w:val="24"/>
          <w:szCs w:val="24"/>
        </w:rPr>
      </w:pPr>
      <w:r w:rsidRPr="00A62631">
        <w:rPr>
          <w:sz w:val="24"/>
          <w:szCs w:val="24"/>
        </w:rPr>
        <w:tab/>
        <w:t xml:space="preserve">2. </w:t>
      </w:r>
      <w:hyperlink r:id="rId15" w:history="1">
        <w:r w:rsidRPr="00A62631">
          <w:rPr>
            <w:rStyle w:val="Hyperlink"/>
            <w:sz w:val="24"/>
            <w:szCs w:val="24"/>
          </w:rPr>
          <w:t>http://www.studentassociations.info/</w:t>
        </w:r>
      </w:hyperlink>
    </w:p>
    <w:p w:rsidR="007E0996" w:rsidRPr="00A62631" w:rsidRDefault="007E0996">
      <w:pPr>
        <w:rPr>
          <w:sz w:val="24"/>
          <w:szCs w:val="24"/>
        </w:rPr>
      </w:pPr>
      <w:r w:rsidRPr="00A62631">
        <w:rPr>
          <w:sz w:val="24"/>
          <w:szCs w:val="24"/>
        </w:rPr>
        <w:tab/>
        <w:t xml:space="preserve">3. </w:t>
      </w:r>
      <w:hyperlink r:id="rId16" w:history="1">
        <w:r w:rsidR="00F46E9D" w:rsidRPr="00A62631">
          <w:rPr>
            <w:rStyle w:val="Hyperlink"/>
            <w:sz w:val="24"/>
            <w:szCs w:val="24"/>
          </w:rPr>
          <w:t>http://sa.rice.edu/</w:t>
        </w:r>
      </w:hyperlink>
      <w:r w:rsidR="00F46E9D" w:rsidRPr="00A62631">
        <w:rPr>
          <w:sz w:val="24"/>
          <w:szCs w:val="24"/>
        </w:rPr>
        <w:t xml:space="preserve"> (Rice University’s Club Association’s Website)</w:t>
      </w:r>
    </w:p>
    <w:p w:rsidR="00F46E9D" w:rsidRDefault="00F46E9D">
      <w:pPr>
        <w:rPr>
          <w:rStyle w:val="Hyperlink"/>
          <w:sz w:val="24"/>
          <w:szCs w:val="24"/>
        </w:rPr>
      </w:pPr>
      <w:r w:rsidRPr="00A62631">
        <w:rPr>
          <w:sz w:val="24"/>
          <w:szCs w:val="24"/>
        </w:rPr>
        <w:tab/>
        <w:t xml:space="preserve">4. </w:t>
      </w:r>
      <w:hyperlink r:id="rId17" w:history="1">
        <w:r w:rsidRPr="00A62631">
          <w:rPr>
            <w:rStyle w:val="Hyperlink"/>
            <w:sz w:val="24"/>
            <w:szCs w:val="24"/>
          </w:rPr>
          <w:t>http://www.w3schools.com/php/default.asp</w:t>
        </w:r>
      </w:hyperlink>
    </w:p>
    <w:p w:rsidR="00377812" w:rsidRPr="00A62631" w:rsidRDefault="00377812">
      <w:pPr>
        <w:rPr>
          <w:sz w:val="24"/>
          <w:szCs w:val="24"/>
        </w:rPr>
      </w:pPr>
    </w:p>
    <w:p w:rsidR="007E0996" w:rsidRDefault="007E0996">
      <w:r>
        <w:tab/>
      </w:r>
      <w:r>
        <w:tab/>
      </w:r>
    </w:p>
    <w:p w:rsidR="008701B8" w:rsidRDefault="008701B8"/>
    <w:p w:rsidR="008701B8" w:rsidRDefault="008701B8"/>
    <w:p w:rsidR="008701B8" w:rsidRDefault="008701B8"/>
    <w:p w:rsidR="008701B8" w:rsidRDefault="008701B8"/>
    <w:p w:rsidR="008701B8" w:rsidRDefault="008701B8"/>
    <w:p w:rsidR="007E0996" w:rsidRPr="00A62631" w:rsidRDefault="007E0996">
      <w:pPr>
        <w:pStyle w:val="Heading2"/>
        <w:rPr>
          <w:sz w:val="24"/>
        </w:rPr>
      </w:pPr>
      <w:r w:rsidRPr="00A62631">
        <w:rPr>
          <w:sz w:val="24"/>
        </w:rPr>
        <w:lastRenderedPageBreak/>
        <w:t>Overview</w:t>
      </w:r>
    </w:p>
    <w:p w:rsidR="007E0996" w:rsidRDefault="007E0996">
      <w:r>
        <w:tab/>
      </w:r>
    </w:p>
    <w:p w:rsidR="007E0996" w:rsidRDefault="00CF7A40" w:rsidP="00F46E9D">
      <w:pPr>
        <w:ind w:left="720" w:hanging="720"/>
        <w:jc w:val="both"/>
        <w:rPr>
          <w:sz w:val="24"/>
          <w:szCs w:val="24"/>
        </w:rPr>
      </w:pPr>
      <w:r>
        <w:rPr>
          <w:sz w:val="24"/>
          <w:szCs w:val="24"/>
        </w:rPr>
        <w:tab/>
      </w:r>
      <w:r w:rsidR="00EA1023">
        <w:rPr>
          <w:sz w:val="24"/>
          <w:szCs w:val="24"/>
        </w:rPr>
        <w:t>The Document contains the</w:t>
      </w:r>
      <w:r>
        <w:rPr>
          <w:sz w:val="24"/>
          <w:szCs w:val="24"/>
        </w:rPr>
        <w:t xml:space="preserve"> </w:t>
      </w:r>
      <w:r w:rsidR="008701B8">
        <w:rPr>
          <w:sz w:val="24"/>
          <w:szCs w:val="24"/>
        </w:rPr>
        <w:t>website</w:t>
      </w:r>
      <w:r w:rsidR="00EA1023">
        <w:rPr>
          <w:sz w:val="24"/>
          <w:szCs w:val="24"/>
        </w:rPr>
        <w:t>'s introduction, Functionalities</w:t>
      </w:r>
      <w:r w:rsidR="007E0996">
        <w:rPr>
          <w:sz w:val="24"/>
          <w:szCs w:val="24"/>
        </w:rPr>
        <w:t xml:space="preserve">, Descriptions. This system is for </w:t>
      </w:r>
      <w:r>
        <w:rPr>
          <w:sz w:val="24"/>
          <w:szCs w:val="24"/>
        </w:rPr>
        <w:t>the Students faculty and sub admin</w:t>
      </w:r>
      <w:r w:rsidR="007E0996">
        <w:rPr>
          <w:sz w:val="24"/>
          <w:szCs w:val="24"/>
        </w:rPr>
        <w:t xml:space="preserve"> of the association. It also </w:t>
      </w:r>
      <w:r>
        <w:rPr>
          <w:sz w:val="24"/>
          <w:szCs w:val="24"/>
        </w:rPr>
        <w:t>gives</w:t>
      </w:r>
      <w:r w:rsidR="007E0996">
        <w:rPr>
          <w:sz w:val="24"/>
          <w:szCs w:val="24"/>
        </w:rPr>
        <w:t xml:space="preserve"> description and deta</w:t>
      </w:r>
      <w:r>
        <w:rPr>
          <w:sz w:val="24"/>
          <w:szCs w:val="24"/>
        </w:rPr>
        <w:t xml:space="preserve">ils of services provide by the </w:t>
      </w:r>
      <w:r w:rsidR="007E0996">
        <w:rPr>
          <w:sz w:val="24"/>
          <w:szCs w:val="24"/>
        </w:rPr>
        <w:t>system and role of each users</w:t>
      </w:r>
      <w:r w:rsidR="00EA1023">
        <w:rPr>
          <w:sz w:val="24"/>
          <w:szCs w:val="24"/>
        </w:rPr>
        <w:t>. I</w:t>
      </w:r>
      <w:r w:rsidR="007E0996">
        <w:rPr>
          <w:sz w:val="24"/>
          <w:szCs w:val="24"/>
        </w:rPr>
        <w:t>t also give</w:t>
      </w:r>
      <w:r w:rsidR="00EA1023">
        <w:rPr>
          <w:sz w:val="24"/>
          <w:szCs w:val="24"/>
        </w:rPr>
        <w:t>s</w:t>
      </w:r>
      <w:r w:rsidR="007E0996">
        <w:rPr>
          <w:sz w:val="24"/>
          <w:szCs w:val="24"/>
        </w:rPr>
        <w:t xml:space="preserve"> the list of resources needed for the system.</w:t>
      </w: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8701B8" w:rsidRDefault="008701B8"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A62631" w:rsidRDefault="00A62631" w:rsidP="00F46E9D">
      <w:pPr>
        <w:ind w:left="720" w:hanging="720"/>
        <w:jc w:val="both"/>
        <w:rPr>
          <w:sz w:val="24"/>
          <w:szCs w:val="24"/>
        </w:rPr>
      </w:pPr>
    </w:p>
    <w:p w:rsidR="00CF7A40" w:rsidRDefault="00CF7A40">
      <w:pPr>
        <w:rPr>
          <w:sz w:val="24"/>
          <w:szCs w:val="24"/>
        </w:rPr>
      </w:pPr>
    </w:p>
    <w:p w:rsidR="00F8618B" w:rsidRDefault="00F8618B">
      <w:pPr>
        <w:rPr>
          <w:sz w:val="24"/>
          <w:szCs w:val="24"/>
        </w:rPr>
      </w:pPr>
    </w:p>
    <w:p w:rsidR="00F8618B" w:rsidRDefault="00F8618B">
      <w:pPr>
        <w:rPr>
          <w:sz w:val="24"/>
          <w:szCs w:val="24"/>
        </w:rPr>
      </w:pPr>
    </w:p>
    <w:p w:rsidR="007E0996" w:rsidRPr="00A62631" w:rsidRDefault="007E0996">
      <w:pPr>
        <w:pStyle w:val="Heading1"/>
        <w:rPr>
          <w:sz w:val="28"/>
        </w:rPr>
      </w:pPr>
      <w:r w:rsidRPr="00A62631">
        <w:rPr>
          <w:sz w:val="28"/>
        </w:rPr>
        <w:lastRenderedPageBreak/>
        <w:t>Overall Description</w:t>
      </w:r>
    </w:p>
    <w:p w:rsidR="00CF7A40" w:rsidRDefault="00CF7A40" w:rsidP="00CF7A40">
      <w:pPr>
        <w:ind w:left="720"/>
      </w:pPr>
    </w:p>
    <w:p w:rsidR="007E0996" w:rsidRDefault="00CF7A40" w:rsidP="00EA1023">
      <w:pPr>
        <w:ind w:left="720"/>
        <w:jc w:val="both"/>
        <w:rPr>
          <w:sz w:val="24"/>
          <w:szCs w:val="24"/>
        </w:rPr>
      </w:pPr>
      <w:r>
        <w:rPr>
          <w:sz w:val="24"/>
          <w:szCs w:val="24"/>
        </w:rPr>
        <w:t xml:space="preserve">The system </w:t>
      </w:r>
      <w:r w:rsidR="007E0996">
        <w:rPr>
          <w:sz w:val="24"/>
          <w:szCs w:val="24"/>
        </w:rPr>
        <w:t xml:space="preserve">is designed for the </w:t>
      </w:r>
      <w:r w:rsidR="00A62631">
        <w:rPr>
          <w:sz w:val="24"/>
          <w:szCs w:val="24"/>
        </w:rPr>
        <w:t>various departments</w:t>
      </w:r>
      <w:r>
        <w:rPr>
          <w:sz w:val="24"/>
          <w:szCs w:val="24"/>
        </w:rPr>
        <w:t xml:space="preserve"> </w:t>
      </w:r>
      <w:r w:rsidR="008701B8">
        <w:rPr>
          <w:sz w:val="24"/>
          <w:szCs w:val="24"/>
        </w:rPr>
        <w:t xml:space="preserve">&amp; clubs </w:t>
      </w:r>
      <w:r>
        <w:rPr>
          <w:sz w:val="24"/>
          <w:szCs w:val="24"/>
        </w:rPr>
        <w:t xml:space="preserve">of </w:t>
      </w:r>
      <w:r w:rsidR="00A62631">
        <w:rPr>
          <w:sz w:val="24"/>
          <w:szCs w:val="24"/>
        </w:rPr>
        <w:t>Bapu Gujarat Knowledge Village campus</w:t>
      </w:r>
      <w:r>
        <w:rPr>
          <w:sz w:val="24"/>
          <w:szCs w:val="24"/>
        </w:rPr>
        <w:t xml:space="preserve"> that are </w:t>
      </w:r>
      <w:r w:rsidR="008701B8">
        <w:rPr>
          <w:sz w:val="24"/>
          <w:szCs w:val="24"/>
        </w:rPr>
        <w:t>like Gate club, Cultural club, OSTC club, IEEE Club</w:t>
      </w:r>
      <w:r w:rsidR="00B858E5">
        <w:rPr>
          <w:sz w:val="24"/>
          <w:szCs w:val="24"/>
        </w:rPr>
        <w:t>, S4 club, Robotics Club etc</w:t>
      </w:r>
      <w:r w:rsidR="00A62631">
        <w:rPr>
          <w:sz w:val="24"/>
          <w:szCs w:val="24"/>
        </w:rPr>
        <w:t xml:space="preserve">. </w:t>
      </w:r>
      <w:r w:rsidR="00F46E9D">
        <w:rPr>
          <w:sz w:val="24"/>
          <w:szCs w:val="24"/>
        </w:rPr>
        <w:t xml:space="preserve">The system will help in </w:t>
      </w:r>
      <w:r w:rsidR="007E0996">
        <w:rPr>
          <w:sz w:val="24"/>
          <w:szCs w:val="24"/>
        </w:rPr>
        <w:t>the pro</w:t>
      </w:r>
      <w:r w:rsidR="00A62631">
        <w:rPr>
          <w:sz w:val="24"/>
          <w:szCs w:val="24"/>
        </w:rPr>
        <w:t>cess of managing the interactivity</w:t>
      </w:r>
      <w:r w:rsidR="007E0996">
        <w:rPr>
          <w:sz w:val="24"/>
          <w:szCs w:val="24"/>
        </w:rPr>
        <w:t xml:space="preserve"> i</w:t>
      </w:r>
      <w:r w:rsidR="00F46E9D">
        <w:rPr>
          <w:sz w:val="24"/>
          <w:szCs w:val="24"/>
        </w:rPr>
        <w:t>n a better way. Here sub admin</w:t>
      </w:r>
      <w:r w:rsidR="007E0996">
        <w:rPr>
          <w:sz w:val="24"/>
          <w:szCs w:val="24"/>
        </w:rPr>
        <w:t xml:space="preserve"> of </w:t>
      </w:r>
      <w:r w:rsidR="00B858E5">
        <w:rPr>
          <w:sz w:val="24"/>
          <w:szCs w:val="24"/>
        </w:rPr>
        <w:t>club</w:t>
      </w:r>
      <w:r w:rsidR="007E0996">
        <w:rPr>
          <w:sz w:val="24"/>
          <w:szCs w:val="24"/>
        </w:rPr>
        <w:t xml:space="preserve"> w</w:t>
      </w:r>
      <w:r w:rsidR="00F46E9D">
        <w:rPr>
          <w:sz w:val="24"/>
          <w:szCs w:val="24"/>
        </w:rPr>
        <w:t xml:space="preserve">ill be given rights </w:t>
      </w:r>
      <w:r w:rsidR="00EA1023">
        <w:rPr>
          <w:sz w:val="24"/>
          <w:szCs w:val="24"/>
        </w:rPr>
        <w:t xml:space="preserve">for the </w:t>
      </w:r>
      <w:r w:rsidR="00F46E9D">
        <w:rPr>
          <w:sz w:val="24"/>
          <w:szCs w:val="24"/>
        </w:rPr>
        <w:t xml:space="preserve">management of their </w:t>
      </w:r>
      <w:r w:rsidR="00A62631">
        <w:rPr>
          <w:sz w:val="24"/>
          <w:szCs w:val="24"/>
        </w:rPr>
        <w:t>department</w:t>
      </w:r>
      <w:r w:rsidR="00B858E5">
        <w:rPr>
          <w:sz w:val="24"/>
          <w:szCs w:val="24"/>
        </w:rPr>
        <w:t>, club</w:t>
      </w:r>
      <w:r w:rsidR="00A62631">
        <w:rPr>
          <w:sz w:val="24"/>
          <w:szCs w:val="24"/>
        </w:rPr>
        <w:t xml:space="preserve"> </w:t>
      </w:r>
      <w:r w:rsidR="007E0996">
        <w:rPr>
          <w:sz w:val="24"/>
          <w:szCs w:val="24"/>
        </w:rPr>
        <w:t>and students and ot</w:t>
      </w:r>
      <w:r w:rsidR="00F46E9D">
        <w:rPr>
          <w:sz w:val="24"/>
          <w:szCs w:val="24"/>
        </w:rPr>
        <w:t>her faculties will be notified a</w:t>
      </w:r>
      <w:r w:rsidR="007E0996">
        <w:rPr>
          <w:sz w:val="24"/>
          <w:szCs w:val="24"/>
        </w:rPr>
        <w:t>bout the same.</w:t>
      </w:r>
    </w:p>
    <w:p w:rsidR="007E0996" w:rsidRDefault="00A62631">
      <w:r>
        <w:t xml:space="preserve"> </w:t>
      </w:r>
    </w:p>
    <w:p w:rsidR="004867F9" w:rsidRDefault="007E0996" w:rsidP="004867F9">
      <w:pPr>
        <w:tabs>
          <w:tab w:val="left" w:pos="709"/>
        </w:tabs>
        <w:ind w:left="709"/>
        <w:jc w:val="both"/>
        <w:rPr>
          <w:sz w:val="24"/>
          <w:szCs w:val="24"/>
        </w:rPr>
      </w:pPr>
      <w:r>
        <w:rPr>
          <w:sz w:val="24"/>
          <w:szCs w:val="24"/>
        </w:rPr>
        <w:tab/>
        <w:t xml:space="preserve">The </w:t>
      </w:r>
      <w:r w:rsidR="00B858E5">
        <w:rPr>
          <w:sz w:val="24"/>
          <w:szCs w:val="24"/>
        </w:rPr>
        <w:t>club</w:t>
      </w:r>
      <w:r w:rsidR="00A62631">
        <w:rPr>
          <w:sz w:val="24"/>
          <w:szCs w:val="24"/>
        </w:rPr>
        <w:t xml:space="preserve"> </w:t>
      </w:r>
      <w:r w:rsidR="00F46E9D">
        <w:rPr>
          <w:sz w:val="24"/>
          <w:szCs w:val="24"/>
        </w:rPr>
        <w:t>also provides</w:t>
      </w:r>
      <w:r>
        <w:rPr>
          <w:sz w:val="24"/>
          <w:szCs w:val="24"/>
        </w:rPr>
        <w:t xml:space="preserve"> the way in whic</w:t>
      </w:r>
      <w:r w:rsidR="004867F9">
        <w:rPr>
          <w:sz w:val="24"/>
          <w:szCs w:val="24"/>
        </w:rPr>
        <w:t>h the students and faculty can i</w:t>
      </w:r>
      <w:r>
        <w:rPr>
          <w:sz w:val="24"/>
          <w:szCs w:val="24"/>
        </w:rPr>
        <w:t>nteract in</w:t>
      </w:r>
      <w:r w:rsidR="004867F9">
        <w:rPr>
          <w:sz w:val="24"/>
          <w:szCs w:val="24"/>
        </w:rPr>
        <w:t xml:space="preserve"> </w:t>
      </w:r>
      <w:r>
        <w:rPr>
          <w:sz w:val="24"/>
          <w:szCs w:val="24"/>
        </w:rPr>
        <w:t>better way as it provide</w:t>
      </w:r>
      <w:r w:rsidR="004867F9">
        <w:rPr>
          <w:sz w:val="24"/>
          <w:szCs w:val="24"/>
        </w:rPr>
        <w:t xml:space="preserve"> the facility of open for</w:t>
      </w:r>
      <w:r>
        <w:rPr>
          <w:sz w:val="24"/>
          <w:szCs w:val="24"/>
        </w:rPr>
        <w:t>um on which registered us</w:t>
      </w:r>
      <w:r w:rsidR="004867F9">
        <w:rPr>
          <w:sz w:val="24"/>
          <w:szCs w:val="24"/>
        </w:rPr>
        <w:t xml:space="preserve">ers </w:t>
      </w:r>
      <w:proofErr w:type="gramStart"/>
      <w:r w:rsidR="004867F9">
        <w:rPr>
          <w:sz w:val="24"/>
          <w:szCs w:val="24"/>
        </w:rPr>
        <w:t xml:space="preserve">can </w:t>
      </w:r>
      <w:r w:rsidR="00B858E5">
        <w:rPr>
          <w:sz w:val="24"/>
          <w:szCs w:val="24"/>
        </w:rPr>
        <w:t xml:space="preserve"> give</w:t>
      </w:r>
      <w:proofErr w:type="gramEnd"/>
      <w:r w:rsidR="00B858E5">
        <w:rPr>
          <w:sz w:val="24"/>
          <w:szCs w:val="24"/>
        </w:rPr>
        <w:t xml:space="preserve"> </w:t>
      </w:r>
      <w:r w:rsidR="004867F9">
        <w:rPr>
          <w:sz w:val="24"/>
          <w:szCs w:val="24"/>
        </w:rPr>
        <w:t>comment and share their</w:t>
      </w:r>
      <w:r>
        <w:rPr>
          <w:sz w:val="24"/>
          <w:szCs w:val="24"/>
        </w:rPr>
        <w:t xml:space="preserve"> views. </w:t>
      </w:r>
      <w:r w:rsidR="004867F9">
        <w:rPr>
          <w:sz w:val="24"/>
          <w:szCs w:val="24"/>
        </w:rPr>
        <w:t>As s</w:t>
      </w:r>
      <w:r>
        <w:rPr>
          <w:sz w:val="24"/>
          <w:szCs w:val="24"/>
        </w:rPr>
        <w:t>tudent</w:t>
      </w:r>
      <w:r w:rsidR="004867F9">
        <w:rPr>
          <w:sz w:val="24"/>
          <w:szCs w:val="24"/>
        </w:rPr>
        <w:t>s and faculties</w:t>
      </w:r>
      <w:r>
        <w:rPr>
          <w:sz w:val="24"/>
          <w:szCs w:val="24"/>
        </w:rPr>
        <w:t xml:space="preserve"> can </w:t>
      </w:r>
      <w:r w:rsidR="004867F9">
        <w:rPr>
          <w:sz w:val="24"/>
          <w:szCs w:val="24"/>
        </w:rPr>
        <w:t xml:space="preserve">access </w:t>
      </w:r>
      <w:r>
        <w:rPr>
          <w:sz w:val="24"/>
          <w:szCs w:val="24"/>
        </w:rPr>
        <w:t>basic Information</w:t>
      </w:r>
      <w:r w:rsidR="004867F9">
        <w:rPr>
          <w:sz w:val="24"/>
          <w:szCs w:val="24"/>
        </w:rPr>
        <w:t xml:space="preserve"> s</w:t>
      </w:r>
      <w:r>
        <w:rPr>
          <w:sz w:val="24"/>
          <w:szCs w:val="24"/>
        </w:rPr>
        <w:t>o student</w:t>
      </w:r>
      <w:r w:rsidR="004867F9">
        <w:rPr>
          <w:sz w:val="24"/>
          <w:szCs w:val="24"/>
        </w:rPr>
        <w:t>s and faculties</w:t>
      </w:r>
      <w:r>
        <w:rPr>
          <w:sz w:val="24"/>
          <w:szCs w:val="24"/>
        </w:rPr>
        <w:t xml:space="preserve"> will be able to know about each other in a better way. </w:t>
      </w:r>
    </w:p>
    <w:p w:rsidR="007E0996" w:rsidRDefault="007E0996">
      <w:pPr>
        <w:tabs>
          <w:tab w:val="left" w:pos="709"/>
        </w:tabs>
        <w:rPr>
          <w:sz w:val="24"/>
          <w:szCs w:val="24"/>
        </w:rPr>
      </w:pPr>
      <w:r>
        <w:rPr>
          <w:sz w:val="24"/>
          <w:szCs w:val="24"/>
        </w:rPr>
        <w:tab/>
      </w:r>
    </w:p>
    <w:p w:rsidR="007E0996" w:rsidRDefault="007E0996">
      <w:pPr>
        <w:tabs>
          <w:tab w:val="left" w:pos="709"/>
        </w:tabs>
        <w:rPr>
          <w:sz w:val="24"/>
          <w:szCs w:val="24"/>
        </w:rPr>
      </w:pPr>
      <w:r>
        <w:rPr>
          <w:sz w:val="24"/>
          <w:szCs w:val="24"/>
        </w:rPr>
        <w:tab/>
        <w:t>The various function</w:t>
      </w:r>
      <w:r w:rsidR="005161C1">
        <w:rPr>
          <w:sz w:val="24"/>
          <w:szCs w:val="24"/>
        </w:rPr>
        <w:t>s</w:t>
      </w:r>
      <w:r>
        <w:rPr>
          <w:sz w:val="24"/>
          <w:szCs w:val="24"/>
        </w:rPr>
        <w:t xml:space="preserve"> are:-</w:t>
      </w:r>
    </w:p>
    <w:p w:rsidR="007E0996" w:rsidRDefault="007E0996">
      <w:pPr>
        <w:tabs>
          <w:tab w:val="left" w:pos="709"/>
        </w:tabs>
        <w:rPr>
          <w:sz w:val="24"/>
          <w:szCs w:val="24"/>
        </w:rPr>
      </w:pPr>
      <w:r>
        <w:rPr>
          <w:sz w:val="24"/>
          <w:szCs w:val="24"/>
        </w:rPr>
        <w:tab/>
      </w:r>
    </w:p>
    <w:p w:rsidR="00A62631" w:rsidRDefault="00A62631">
      <w:pPr>
        <w:numPr>
          <w:ilvl w:val="2"/>
          <w:numId w:val="6"/>
        </w:numPr>
        <w:tabs>
          <w:tab w:val="left" w:pos="709"/>
        </w:tabs>
        <w:rPr>
          <w:sz w:val="24"/>
          <w:szCs w:val="24"/>
        </w:rPr>
      </w:pPr>
      <w:r>
        <w:rPr>
          <w:sz w:val="24"/>
          <w:szCs w:val="24"/>
        </w:rPr>
        <w:t xml:space="preserve">Various </w:t>
      </w:r>
      <w:r w:rsidR="00B858E5">
        <w:rPr>
          <w:sz w:val="24"/>
          <w:szCs w:val="24"/>
        </w:rPr>
        <w:t>club’s</w:t>
      </w:r>
      <w:r>
        <w:rPr>
          <w:sz w:val="24"/>
          <w:szCs w:val="24"/>
        </w:rPr>
        <w:t xml:space="preserve"> information</w:t>
      </w:r>
    </w:p>
    <w:p w:rsidR="007E0996" w:rsidRDefault="005161C1">
      <w:pPr>
        <w:numPr>
          <w:ilvl w:val="2"/>
          <w:numId w:val="6"/>
        </w:numPr>
        <w:tabs>
          <w:tab w:val="left" w:pos="709"/>
        </w:tabs>
        <w:rPr>
          <w:sz w:val="24"/>
          <w:szCs w:val="24"/>
        </w:rPr>
      </w:pPr>
      <w:r>
        <w:rPr>
          <w:sz w:val="24"/>
          <w:szCs w:val="24"/>
        </w:rPr>
        <w:t>Discussion Forum</w:t>
      </w:r>
    </w:p>
    <w:p w:rsidR="007E0996" w:rsidRDefault="005161C1">
      <w:pPr>
        <w:numPr>
          <w:ilvl w:val="2"/>
          <w:numId w:val="6"/>
        </w:numPr>
        <w:tabs>
          <w:tab w:val="left" w:pos="709"/>
        </w:tabs>
        <w:rPr>
          <w:sz w:val="24"/>
          <w:szCs w:val="24"/>
        </w:rPr>
      </w:pPr>
      <w:r>
        <w:rPr>
          <w:sz w:val="24"/>
          <w:szCs w:val="24"/>
        </w:rPr>
        <w:t>Photo Gallery</w:t>
      </w:r>
    </w:p>
    <w:p w:rsidR="007E0996" w:rsidRDefault="005161C1">
      <w:pPr>
        <w:numPr>
          <w:ilvl w:val="2"/>
          <w:numId w:val="6"/>
        </w:numPr>
        <w:tabs>
          <w:tab w:val="left" w:pos="709"/>
        </w:tabs>
        <w:rPr>
          <w:sz w:val="24"/>
          <w:szCs w:val="24"/>
        </w:rPr>
      </w:pPr>
      <w:r>
        <w:rPr>
          <w:sz w:val="24"/>
          <w:szCs w:val="24"/>
        </w:rPr>
        <w:t>Online Event Registration</w:t>
      </w:r>
    </w:p>
    <w:p w:rsidR="007E0996" w:rsidRDefault="005161C1">
      <w:pPr>
        <w:numPr>
          <w:ilvl w:val="2"/>
          <w:numId w:val="6"/>
        </w:numPr>
        <w:tabs>
          <w:tab w:val="left" w:pos="709"/>
        </w:tabs>
        <w:rPr>
          <w:sz w:val="24"/>
          <w:szCs w:val="24"/>
        </w:rPr>
      </w:pPr>
      <w:r>
        <w:rPr>
          <w:sz w:val="24"/>
          <w:szCs w:val="24"/>
        </w:rPr>
        <w:t>Event Details</w:t>
      </w:r>
    </w:p>
    <w:p w:rsidR="005161C1" w:rsidRDefault="005161C1">
      <w:pPr>
        <w:numPr>
          <w:ilvl w:val="2"/>
          <w:numId w:val="6"/>
        </w:numPr>
        <w:tabs>
          <w:tab w:val="left" w:pos="709"/>
        </w:tabs>
        <w:rPr>
          <w:sz w:val="24"/>
          <w:szCs w:val="24"/>
        </w:rPr>
      </w:pPr>
      <w:r>
        <w:rPr>
          <w:sz w:val="24"/>
          <w:szCs w:val="24"/>
        </w:rPr>
        <w:t>Profile</w:t>
      </w:r>
    </w:p>
    <w:p w:rsidR="005161C1" w:rsidRDefault="005161C1">
      <w:pPr>
        <w:numPr>
          <w:ilvl w:val="2"/>
          <w:numId w:val="6"/>
        </w:numPr>
        <w:tabs>
          <w:tab w:val="left" w:pos="709"/>
        </w:tabs>
        <w:rPr>
          <w:sz w:val="24"/>
          <w:szCs w:val="24"/>
        </w:rPr>
      </w:pPr>
      <w:r>
        <w:rPr>
          <w:sz w:val="24"/>
          <w:szCs w:val="24"/>
        </w:rPr>
        <w:t>Students’ and Faculties’ Information</w:t>
      </w:r>
    </w:p>
    <w:p w:rsidR="005161C1" w:rsidRDefault="005161C1">
      <w:pPr>
        <w:numPr>
          <w:ilvl w:val="2"/>
          <w:numId w:val="6"/>
        </w:numPr>
        <w:tabs>
          <w:tab w:val="left" w:pos="709"/>
        </w:tabs>
        <w:rPr>
          <w:sz w:val="24"/>
          <w:szCs w:val="24"/>
        </w:rPr>
      </w:pPr>
      <w:r>
        <w:rPr>
          <w:sz w:val="24"/>
          <w:szCs w:val="24"/>
        </w:rPr>
        <w:t>Feedback</w:t>
      </w:r>
    </w:p>
    <w:p w:rsidR="00B858E5" w:rsidRDefault="00B858E5">
      <w:pPr>
        <w:numPr>
          <w:ilvl w:val="2"/>
          <w:numId w:val="6"/>
        </w:numPr>
        <w:tabs>
          <w:tab w:val="left" w:pos="709"/>
        </w:tabs>
        <w:rPr>
          <w:sz w:val="24"/>
          <w:szCs w:val="24"/>
        </w:rPr>
      </w:pPr>
      <w:r>
        <w:rPr>
          <w:sz w:val="24"/>
          <w:szCs w:val="24"/>
        </w:rPr>
        <w:t>Online Newsletter</w:t>
      </w:r>
    </w:p>
    <w:p w:rsidR="007E0996" w:rsidRDefault="007E0996">
      <w:pPr>
        <w:tabs>
          <w:tab w:val="left" w:pos="709"/>
        </w:tabs>
        <w:rPr>
          <w:sz w:val="24"/>
          <w:szCs w:val="24"/>
        </w:rPr>
      </w:pPr>
      <w:r>
        <w:rPr>
          <w:sz w:val="24"/>
          <w:szCs w:val="24"/>
        </w:rPr>
        <w:t xml:space="preserve"> </w:t>
      </w:r>
    </w:p>
    <w:p w:rsidR="007E0996" w:rsidRDefault="007E0996">
      <w:pPr>
        <w:pStyle w:val="TOC1"/>
        <w:ind w:right="709" w:firstLine="736"/>
        <w:rPr>
          <w:sz w:val="24"/>
          <w:szCs w:val="24"/>
        </w:rPr>
      </w:pPr>
      <w:r>
        <w:rPr>
          <w:sz w:val="24"/>
          <w:szCs w:val="24"/>
        </w:rPr>
        <w:t>The various users of the system are:-</w:t>
      </w:r>
    </w:p>
    <w:p w:rsidR="007E0996" w:rsidRDefault="007E0996">
      <w:pPr>
        <w:numPr>
          <w:ilvl w:val="0"/>
          <w:numId w:val="7"/>
        </w:numPr>
        <w:rPr>
          <w:sz w:val="24"/>
          <w:szCs w:val="24"/>
        </w:rPr>
      </w:pPr>
      <w:r>
        <w:rPr>
          <w:sz w:val="24"/>
          <w:szCs w:val="24"/>
        </w:rPr>
        <w:t>Student.</w:t>
      </w:r>
    </w:p>
    <w:p w:rsidR="007E0996" w:rsidRDefault="007E0996">
      <w:pPr>
        <w:numPr>
          <w:ilvl w:val="0"/>
          <w:numId w:val="7"/>
        </w:numPr>
        <w:rPr>
          <w:sz w:val="24"/>
          <w:szCs w:val="24"/>
        </w:rPr>
      </w:pPr>
      <w:r>
        <w:rPr>
          <w:sz w:val="24"/>
          <w:szCs w:val="24"/>
        </w:rPr>
        <w:t>Faculty.</w:t>
      </w:r>
    </w:p>
    <w:p w:rsidR="007E0996" w:rsidRDefault="005161C1">
      <w:pPr>
        <w:numPr>
          <w:ilvl w:val="0"/>
          <w:numId w:val="7"/>
        </w:numPr>
        <w:rPr>
          <w:sz w:val="24"/>
          <w:szCs w:val="24"/>
        </w:rPr>
      </w:pPr>
      <w:r>
        <w:rPr>
          <w:sz w:val="24"/>
          <w:szCs w:val="24"/>
        </w:rPr>
        <w:t>Sub Admin</w:t>
      </w:r>
      <w:r w:rsidR="007E0996">
        <w:rPr>
          <w:sz w:val="24"/>
          <w:szCs w:val="24"/>
        </w:rPr>
        <w:t>.</w:t>
      </w:r>
    </w:p>
    <w:p w:rsidR="007E0996" w:rsidRDefault="005161C1">
      <w:pPr>
        <w:numPr>
          <w:ilvl w:val="0"/>
          <w:numId w:val="7"/>
        </w:numPr>
        <w:rPr>
          <w:sz w:val="24"/>
          <w:szCs w:val="24"/>
        </w:rPr>
      </w:pPr>
      <w:r>
        <w:rPr>
          <w:sz w:val="24"/>
          <w:szCs w:val="24"/>
        </w:rPr>
        <w:t>Admin</w:t>
      </w:r>
    </w:p>
    <w:p w:rsidR="007E0996" w:rsidRDefault="007E0996">
      <w:pPr>
        <w:rPr>
          <w:sz w:val="24"/>
          <w:szCs w:val="24"/>
        </w:rPr>
      </w:pPr>
      <w:r>
        <w:rPr>
          <w:sz w:val="24"/>
          <w:szCs w:val="24"/>
        </w:rPr>
        <w:tab/>
      </w:r>
    </w:p>
    <w:p w:rsidR="007E0996" w:rsidRDefault="007E0996">
      <w:pPr>
        <w:rPr>
          <w:sz w:val="24"/>
          <w:szCs w:val="24"/>
        </w:rPr>
      </w:pPr>
      <w:r>
        <w:rPr>
          <w:sz w:val="24"/>
          <w:szCs w:val="24"/>
        </w:rPr>
        <w:tab/>
        <w:t>All the users those who have bee</w:t>
      </w:r>
      <w:r w:rsidR="005161C1">
        <w:rPr>
          <w:sz w:val="24"/>
          <w:szCs w:val="24"/>
        </w:rPr>
        <w:t>n authorized by a sub admin</w:t>
      </w:r>
      <w:r>
        <w:rPr>
          <w:sz w:val="24"/>
          <w:szCs w:val="24"/>
        </w:rPr>
        <w:t xml:space="preserve"> can have access of </w:t>
      </w:r>
      <w:r w:rsidR="005161C1">
        <w:rPr>
          <w:sz w:val="24"/>
          <w:szCs w:val="24"/>
        </w:rPr>
        <w:t>these</w:t>
      </w:r>
      <w:r w:rsidR="005161C1">
        <w:rPr>
          <w:sz w:val="24"/>
          <w:szCs w:val="24"/>
        </w:rPr>
        <w:tab/>
        <w:t>services</w:t>
      </w:r>
      <w:r>
        <w:rPr>
          <w:sz w:val="24"/>
          <w:szCs w:val="24"/>
        </w:rPr>
        <w:t>. The users just needs an Internet access to access this site.</w:t>
      </w:r>
    </w:p>
    <w:p w:rsidR="005161C1" w:rsidRDefault="005161C1">
      <w:pPr>
        <w:rPr>
          <w:sz w:val="24"/>
          <w:szCs w:val="24"/>
        </w:rPr>
      </w:pPr>
    </w:p>
    <w:p w:rsidR="00A62631" w:rsidRDefault="00A62631">
      <w:pPr>
        <w:rPr>
          <w:sz w:val="24"/>
          <w:szCs w:val="24"/>
        </w:rPr>
      </w:pPr>
    </w:p>
    <w:p w:rsidR="00A62631" w:rsidRDefault="00A62631">
      <w:pPr>
        <w:rPr>
          <w:sz w:val="24"/>
          <w:szCs w:val="24"/>
        </w:rPr>
      </w:pPr>
    </w:p>
    <w:p w:rsidR="00A62631" w:rsidRDefault="00A62631">
      <w:pPr>
        <w:rPr>
          <w:sz w:val="24"/>
          <w:szCs w:val="24"/>
        </w:rPr>
      </w:pPr>
    </w:p>
    <w:p w:rsidR="00A62631" w:rsidRDefault="00A62631">
      <w:pPr>
        <w:rPr>
          <w:sz w:val="24"/>
          <w:szCs w:val="24"/>
        </w:rPr>
      </w:pPr>
    </w:p>
    <w:p w:rsidR="00B858E5" w:rsidRDefault="00B858E5">
      <w:pPr>
        <w:rPr>
          <w:sz w:val="24"/>
          <w:szCs w:val="24"/>
        </w:rPr>
      </w:pPr>
    </w:p>
    <w:p w:rsidR="00A62631" w:rsidRDefault="00A62631">
      <w:pPr>
        <w:rPr>
          <w:sz w:val="24"/>
          <w:szCs w:val="24"/>
        </w:rPr>
      </w:pPr>
    </w:p>
    <w:p w:rsidR="00A62631" w:rsidRDefault="00A62631">
      <w:pPr>
        <w:rPr>
          <w:sz w:val="24"/>
          <w:szCs w:val="24"/>
        </w:rPr>
      </w:pPr>
    </w:p>
    <w:p w:rsidR="00A62631" w:rsidRDefault="00A62631">
      <w:pPr>
        <w:rPr>
          <w:sz w:val="24"/>
          <w:szCs w:val="24"/>
        </w:rPr>
      </w:pPr>
    </w:p>
    <w:p w:rsidR="00A62631" w:rsidRDefault="00A62631">
      <w:pPr>
        <w:rPr>
          <w:sz w:val="24"/>
          <w:szCs w:val="24"/>
        </w:rPr>
      </w:pPr>
    </w:p>
    <w:p w:rsidR="00A62631" w:rsidRDefault="00A62631">
      <w:pPr>
        <w:rPr>
          <w:sz w:val="24"/>
          <w:szCs w:val="24"/>
        </w:rPr>
      </w:pPr>
    </w:p>
    <w:p w:rsidR="007E0996" w:rsidRPr="00555C31" w:rsidRDefault="007E0996" w:rsidP="005161C1">
      <w:pPr>
        <w:pStyle w:val="Heading1"/>
        <w:rPr>
          <w:sz w:val="28"/>
        </w:rPr>
      </w:pPr>
      <w:r w:rsidRPr="00555C31">
        <w:rPr>
          <w:sz w:val="28"/>
        </w:rPr>
        <w:lastRenderedPageBreak/>
        <w:t xml:space="preserve">Specific Requirements </w:t>
      </w:r>
    </w:p>
    <w:p w:rsidR="005161C1" w:rsidRDefault="005161C1" w:rsidP="005161C1">
      <w:pPr>
        <w:pStyle w:val="BodyText"/>
        <w:suppressAutoHyphens w:val="0"/>
        <w:ind w:left="0"/>
      </w:pPr>
    </w:p>
    <w:p w:rsidR="007E0996" w:rsidRPr="00555C31" w:rsidRDefault="007E0996">
      <w:pPr>
        <w:pStyle w:val="Heading2"/>
        <w:rPr>
          <w:sz w:val="24"/>
          <w:szCs w:val="24"/>
        </w:rPr>
      </w:pPr>
      <w:r w:rsidRPr="00555C31">
        <w:rPr>
          <w:sz w:val="24"/>
          <w:szCs w:val="24"/>
        </w:rPr>
        <w:t>Functionality</w:t>
      </w:r>
    </w:p>
    <w:p w:rsidR="007E0996" w:rsidRPr="00555C31" w:rsidRDefault="007E0996" w:rsidP="00B858E5">
      <w:pPr>
        <w:ind w:left="720"/>
        <w:jc w:val="both"/>
        <w:rPr>
          <w:sz w:val="24"/>
          <w:szCs w:val="24"/>
        </w:rPr>
      </w:pPr>
      <w:r w:rsidRPr="00555C31">
        <w:rPr>
          <w:sz w:val="24"/>
          <w:szCs w:val="24"/>
        </w:rPr>
        <w:t>The current system has four users that are students</w:t>
      </w:r>
      <w:r w:rsidR="004867F9" w:rsidRPr="00555C31">
        <w:rPr>
          <w:sz w:val="24"/>
          <w:szCs w:val="24"/>
        </w:rPr>
        <w:t xml:space="preserve">, faculties, admin(s) and sub admin(s). Admin creates sub admins’ login. The </w:t>
      </w:r>
      <w:r w:rsidRPr="00555C31">
        <w:rPr>
          <w:sz w:val="24"/>
          <w:szCs w:val="24"/>
        </w:rPr>
        <w:t>first and foremost requirement of the user to wo</w:t>
      </w:r>
      <w:r w:rsidR="004867F9" w:rsidRPr="00555C31">
        <w:rPr>
          <w:sz w:val="24"/>
          <w:szCs w:val="24"/>
        </w:rPr>
        <w:t>rk with the system is that the sub admin</w:t>
      </w:r>
      <w:r w:rsidRPr="00555C31">
        <w:rPr>
          <w:sz w:val="24"/>
          <w:szCs w:val="24"/>
        </w:rPr>
        <w:t xml:space="preserve"> has created there login. After this they can login in the system and can have </w:t>
      </w:r>
      <w:r w:rsidR="004867F9" w:rsidRPr="00555C31">
        <w:rPr>
          <w:sz w:val="24"/>
          <w:szCs w:val="24"/>
        </w:rPr>
        <w:t>access to discussion forum, online event registration, feedback, e-voting, news, students &amp; faculties’ information</w:t>
      </w:r>
      <w:r w:rsidRPr="00555C31">
        <w:rPr>
          <w:sz w:val="24"/>
          <w:szCs w:val="24"/>
        </w:rPr>
        <w:t>.</w:t>
      </w:r>
    </w:p>
    <w:p w:rsidR="007E0996" w:rsidRPr="00555C31" w:rsidRDefault="007E0996" w:rsidP="004867F9">
      <w:pPr>
        <w:rPr>
          <w:sz w:val="24"/>
          <w:szCs w:val="24"/>
        </w:rPr>
      </w:pPr>
    </w:p>
    <w:p w:rsidR="007E0996" w:rsidRPr="00555C31" w:rsidRDefault="007E0996">
      <w:pPr>
        <w:pStyle w:val="Heading2"/>
        <w:ind w:left="720" w:hanging="720"/>
        <w:rPr>
          <w:sz w:val="24"/>
          <w:szCs w:val="24"/>
        </w:rPr>
      </w:pPr>
      <w:r w:rsidRPr="00555C31">
        <w:rPr>
          <w:sz w:val="24"/>
          <w:szCs w:val="24"/>
        </w:rPr>
        <w:t xml:space="preserve">Usability </w:t>
      </w:r>
    </w:p>
    <w:p w:rsidR="007E0996" w:rsidRPr="00555C31" w:rsidRDefault="007E0996" w:rsidP="00B858E5">
      <w:pPr>
        <w:ind w:left="720" w:hanging="720"/>
        <w:jc w:val="both"/>
        <w:rPr>
          <w:sz w:val="24"/>
          <w:szCs w:val="24"/>
        </w:rPr>
      </w:pPr>
      <w:r w:rsidRPr="00555C31">
        <w:rPr>
          <w:sz w:val="24"/>
          <w:szCs w:val="24"/>
        </w:rPr>
        <w:tab/>
        <w:t>The current project is designed in very simple way. The entire system is bas</w:t>
      </w:r>
      <w:r w:rsidR="004867F9" w:rsidRPr="00555C31">
        <w:rPr>
          <w:sz w:val="24"/>
          <w:szCs w:val="24"/>
        </w:rPr>
        <w:t>ed on simple website</w:t>
      </w:r>
      <w:r w:rsidRPr="00555C31">
        <w:rPr>
          <w:sz w:val="24"/>
          <w:szCs w:val="24"/>
        </w:rPr>
        <w:t>. So it</w:t>
      </w:r>
      <w:r w:rsidR="004867F9" w:rsidRPr="00555C31">
        <w:rPr>
          <w:sz w:val="24"/>
          <w:szCs w:val="24"/>
        </w:rPr>
        <w:t xml:space="preserve"> is ve</w:t>
      </w:r>
      <w:r w:rsidRPr="00555C31">
        <w:rPr>
          <w:sz w:val="24"/>
          <w:szCs w:val="24"/>
        </w:rPr>
        <w:t>ry simple to understand the controls and have ac</w:t>
      </w:r>
      <w:r w:rsidR="002057A9" w:rsidRPr="00555C31">
        <w:rPr>
          <w:sz w:val="24"/>
          <w:szCs w:val="24"/>
        </w:rPr>
        <w:t>cess. Here the sub admin</w:t>
      </w:r>
      <w:r w:rsidRPr="00555C31">
        <w:rPr>
          <w:sz w:val="24"/>
          <w:szCs w:val="24"/>
        </w:rPr>
        <w:t xml:space="preserve"> might need bit of training to get acquainted for other users the system is too simple as it is designed with the touch of social networking site. I</w:t>
      </w:r>
      <w:r w:rsidR="00A62631" w:rsidRPr="00555C31">
        <w:rPr>
          <w:sz w:val="24"/>
          <w:szCs w:val="24"/>
        </w:rPr>
        <w:t>t</w:t>
      </w:r>
      <w:r w:rsidRPr="00555C31">
        <w:rPr>
          <w:sz w:val="24"/>
          <w:szCs w:val="24"/>
        </w:rPr>
        <w:t xml:space="preserve"> might take few hours for user to get acquainted.</w:t>
      </w:r>
    </w:p>
    <w:p w:rsidR="002057A9" w:rsidRPr="00555C31" w:rsidRDefault="002057A9" w:rsidP="002057A9">
      <w:pPr>
        <w:ind w:left="720" w:hanging="720"/>
        <w:rPr>
          <w:sz w:val="24"/>
          <w:szCs w:val="24"/>
        </w:rPr>
      </w:pPr>
    </w:p>
    <w:p w:rsidR="007E0996" w:rsidRPr="00555C31" w:rsidRDefault="007E0996">
      <w:pPr>
        <w:pStyle w:val="Heading2"/>
        <w:rPr>
          <w:sz w:val="24"/>
          <w:szCs w:val="24"/>
        </w:rPr>
      </w:pPr>
      <w:r w:rsidRPr="00555C31">
        <w:rPr>
          <w:sz w:val="24"/>
          <w:szCs w:val="24"/>
        </w:rPr>
        <w:t xml:space="preserve">Reliability </w:t>
      </w:r>
    </w:p>
    <w:p w:rsidR="007E0996" w:rsidRPr="00555C31" w:rsidRDefault="007E0996" w:rsidP="00B858E5">
      <w:pPr>
        <w:ind w:left="720"/>
        <w:jc w:val="both"/>
        <w:rPr>
          <w:sz w:val="24"/>
          <w:szCs w:val="24"/>
        </w:rPr>
      </w:pPr>
      <w:r w:rsidRPr="00555C31">
        <w:rPr>
          <w:sz w:val="24"/>
          <w:szCs w:val="24"/>
        </w:rPr>
        <w:t xml:space="preserve">The system is highly reliable. As </w:t>
      </w:r>
      <w:r w:rsidR="002057A9" w:rsidRPr="00555C31">
        <w:rPr>
          <w:sz w:val="24"/>
          <w:szCs w:val="24"/>
        </w:rPr>
        <w:t>entire system is developed in PHP</w:t>
      </w:r>
      <w:r w:rsidRPr="00555C31">
        <w:rPr>
          <w:sz w:val="24"/>
          <w:szCs w:val="24"/>
        </w:rPr>
        <w:t xml:space="preserve"> which is very powerful</w:t>
      </w:r>
      <w:r w:rsidR="002057A9" w:rsidRPr="00555C31">
        <w:rPr>
          <w:sz w:val="24"/>
          <w:szCs w:val="24"/>
        </w:rPr>
        <w:t xml:space="preserve"> </w:t>
      </w:r>
      <w:r w:rsidRPr="00555C31">
        <w:rPr>
          <w:sz w:val="24"/>
          <w:szCs w:val="24"/>
        </w:rPr>
        <w:t xml:space="preserve">language. </w:t>
      </w:r>
      <w:r w:rsidR="002057A9" w:rsidRPr="00555C31">
        <w:rPr>
          <w:sz w:val="24"/>
          <w:szCs w:val="24"/>
        </w:rPr>
        <w:t>It has</w:t>
      </w:r>
      <w:r w:rsidRPr="00555C31">
        <w:rPr>
          <w:sz w:val="24"/>
          <w:szCs w:val="24"/>
        </w:rPr>
        <w:t xml:space="preserve"> very less flows.</w:t>
      </w:r>
    </w:p>
    <w:p w:rsidR="007E0996" w:rsidRPr="00555C31" w:rsidRDefault="007E0996">
      <w:pPr>
        <w:pStyle w:val="Heading2"/>
        <w:numPr>
          <w:ilvl w:val="0"/>
          <w:numId w:val="0"/>
        </w:numPr>
        <w:rPr>
          <w:sz w:val="24"/>
          <w:szCs w:val="24"/>
        </w:rPr>
      </w:pPr>
    </w:p>
    <w:p w:rsidR="00555C31" w:rsidRPr="00555C31" w:rsidRDefault="007E0996" w:rsidP="00555C31">
      <w:pPr>
        <w:pStyle w:val="Heading2"/>
        <w:rPr>
          <w:sz w:val="24"/>
          <w:szCs w:val="24"/>
        </w:rPr>
      </w:pPr>
      <w:r w:rsidRPr="00555C31">
        <w:rPr>
          <w:sz w:val="24"/>
          <w:szCs w:val="24"/>
        </w:rPr>
        <w:t>Design Constraints</w:t>
      </w:r>
    </w:p>
    <w:p w:rsidR="007E0996" w:rsidRPr="00555C31" w:rsidRDefault="007E0996" w:rsidP="00B858E5">
      <w:pPr>
        <w:jc w:val="both"/>
        <w:rPr>
          <w:sz w:val="24"/>
          <w:szCs w:val="24"/>
        </w:rPr>
      </w:pPr>
      <w:r w:rsidRPr="00555C31">
        <w:rPr>
          <w:sz w:val="24"/>
          <w:szCs w:val="24"/>
        </w:rPr>
        <w:tab/>
        <w:t xml:space="preserve">The system is to be </w:t>
      </w:r>
      <w:r w:rsidR="002057A9" w:rsidRPr="00555C31">
        <w:rPr>
          <w:sz w:val="24"/>
          <w:szCs w:val="24"/>
        </w:rPr>
        <w:t>programmed PHP la</w:t>
      </w:r>
      <w:r w:rsidRPr="00555C31">
        <w:rPr>
          <w:sz w:val="24"/>
          <w:szCs w:val="24"/>
        </w:rPr>
        <w:t xml:space="preserve">nguage. Also the styling is to be </w:t>
      </w:r>
      <w:r w:rsidR="002057A9" w:rsidRPr="00555C31">
        <w:rPr>
          <w:sz w:val="24"/>
          <w:szCs w:val="24"/>
        </w:rPr>
        <w:t xml:space="preserve">done with use of </w:t>
      </w:r>
      <w:r w:rsidR="002057A9" w:rsidRPr="00555C31">
        <w:rPr>
          <w:sz w:val="24"/>
          <w:szCs w:val="24"/>
        </w:rPr>
        <w:tab/>
        <w:t xml:space="preserve">CSS3, </w:t>
      </w:r>
      <w:r w:rsidR="00555C31" w:rsidRPr="00555C31">
        <w:rPr>
          <w:sz w:val="24"/>
          <w:szCs w:val="24"/>
        </w:rPr>
        <w:t xml:space="preserve">HTML5, </w:t>
      </w:r>
      <w:r w:rsidR="002057A9" w:rsidRPr="00555C31">
        <w:rPr>
          <w:sz w:val="24"/>
          <w:szCs w:val="24"/>
        </w:rPr>
        <w:t>Flash, a</w:t>
      </w:r>
      <w:r w:rsidRPr="00555C31">
        <w:rPr>
          <w:sz w:val="24"/>
          <w:szCs w:val="24"/>
        </w:rPr>
        <w:t>nd might include java sc</w:t>
      </w:r>
      <w:r w:rsidR="002057A9" w:rsidRPr="00555C31">
        <w:rPr>
          <w:sz w:val="24"/>
          <w:szCs w:val="24"/>
        </w:rPr>
        <w:t>ript</w:t>
      </w:r>
      <w:r w:rsidRPr="00555C31">
        <w:rPr>
          <w:sz w:val="24"/>
          <w:szCs w:val="24"/>
        </w:rPr>
        <w:t xml:space="preserve">. </w:t>
      </w:r>
    </w:p>
    <w:p w:rsidR="007E0996" w:rsidRPr="00555C31" w:rsidRDefault="007E0996" w:rsidP="00B858E5">
      <w:pPr>
        <w:ind w:left="720"/>
        <w:jc w:val="both"/>
        <w:rPr>
          <w:sz w:val="24"/>
          <w:szCs w:val="24"/>
        </w:rPr>
      </w:pPr>
      <w:r w:rsidRPr="00555C31">
        <w:rPr>
          <w:sz w:val="24"/>
          <w:szCs w:val="24"/>
        </w:rPr>
        <w:t>The deve</w:t>
      </w:r>
      <w:r w:rsidR="002057A9" w:rsidRPr="00555C31">
        <w:rPr>
          <w:sz w:val="24"/>
          <w:szCs w:val="24"/>
        </w:rPr>
        <w:t xml:space="preserve">lopment tools like Macromedia Dreamweaver, </w:t>
      </w:r>
      <w:r w:rsidR="00016E53" w:rsidRPr="00555C31">
        <w:rPr>
          <w:sz w:val="24"/>
          <w:szCs w:val="24"/>
        </w:rPr>
        <w:t xml:space="preserve">MySQL, </w:t>
      </w:r>
      <w:r w:rsidR="00B858E5" w:rsidRPr="00555C31">
        <w:rPr>
          <w:sz w:val="24"/>
          <w:szCs w:val="24"/>
        </w:rPr>
        <w:t>and Photoshop</w:t>
      </w:r>
      <w:r w:rsidRPr="00555C31">
        <w:rPr>
          <w:sz w:val="24"/>
          <w:szCs w:val="24"/>
        </w:rPr>
        <w:t xml:space="preserve"> </w:t>
      </w:r>
      <w:r w:rsidR="00B858E5" w:rsidRPr="00555C31">
        <w:rPr>
          <w:sz w:val="24"/>
          <w:szCs w:val="24"/>
        </w:rPr>
        <w:t>etc.</w:t>
      </w:r>
      <w:r w:rsidRPr="00555C31">
        <w:rPr>
          <w:sz w:val="24"/>
          <w:szCs w:val="24"/>
        </w:rPr>
        <w:t xml:space="preserve"> can be used to simplify the process of des</w:t>
      </w:r>
      <w:r w:rsidR="00555C31" w:rsidRPr="00555C31">
        <w:rPr>
          <w:sz w:val="24"/>
          <w:szCs w:val="24"/>
        </w:rPr>
        <w:t>igning and coding and debugging.</w:t>
      </w: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B858E5" w:rsidRDefault="00B858E5" w:rsidP="00555C31">
      <w:pPr>
        <w:ind w:left="720"/>
        <w:rPr>
          <w:sz w:val="24"/>
          <w:szCs w:val="24"/>
        </w:rPr>
      </w:pPr>
    </w:p>
    <w:p w:rsidR="00B858E5" w:rsidRDefault="00B858E5" w:rsidP="00555C31">
      <w:pPr>
        <w:ind w:left="720"/>
        <w:rPr>
          <w:sz w:val="24"/>
          <w:szCs w:val="24"/>
        </w:rPr>
      </w:pPr>
    </w:p>
    <w:p w:rsidR="00B858E5" w:rsidRDefault="00B858E5" w:rsidP="00555C31">
      <w:pPr>
        <w:ind w:left="720"/>
        <w:rPr>
          <w:sz w:val="24"/>
          <w:szCs w:val="24"/>
        </w:rPr>
      </w:pPr>
    </w:p>
    <w:p w:rsidR="00B858E5" w:rsidRDefault="00B858E5" w:rsidP="00555C31">
      <w:pPr>
        <w:ind w:left="720"/>
        <w:rPr>
          <w:sz w:val="24"/>
          <w:szCs w:val="24"/>
        </w:rPr>
      </w:pPr>
    </w:p>
    <w:p w:rsidR="00555C31" w:rsidRDefault="00555C31" w:rsidP="00555C31">
      <w:pPr>
        <w:ind w:left="720"/>
        <w:rPr>
          <w:sz w:val="24"/>
          <w:szCs w:val="24"/>
        </w:rPr>
      </w:pPr>
    </w:p>
    <w:p w:rsidR="00555C31" w:rsidRDefault="00555C31" w:rsidP="00555C31">
      <w:pPr>
        <w:ind w:left="720"/>
        <w:rPr>
          <w:sz w:val="24"/>
          <w:szCs w:val="24"/>
        </w:rPr>
      </w:pPr>
    </w:p>
    <w:p w:rsidR="00555C31" w:rsidRPr="00555C31" w:rsidRDefault="00555C31" w:rsidP="00555C31">
      <w:pPr>
        <w:ind w:left="720"/>
        <w:rPr>
          <w:sz w:val="24"/>
          <w:szCs w:val="24"/>
        </w:rPr>
      </w:pPr>
    </w:p>
    <w:p w:rsidR="00555C31" w:rsidRPr="00555C31" w:rsidRDefault="00555C31" w:rsidP="00555C31">
      <w:pPr>
        <w:numPr>
          <w:ilvl w:val="0"/>
          <w:numId w:val="1"/>
        </w:numPr>
        <w:jc w:val="both"/>
        <w:rPr>
          <w:b/>
          <w:bCs/>
          <w:sz w:val="28"/>
          <w:szCs w:val="28"/>
        </w:rPr>
      </w:pPr>
      <w:r w:rsidRPr="00555C31">
        <w:rPr>
          <w:b/>
          <w:bCs/>
          <w:sz w:val="28"/>
          <w:szCs w:val="28"/>
        </w:rPr>
        <w:lastRenderedPageBreak/>
        <w:t>External Interface Requirements</w:t>
      </w:r>
    </w:p>
    <w:p w:rsidR="00555C31" w:rsidRPr="00555C31" w:rsidRDefault="00555C31" w:rsidP="00555C31">
      <w:pPr>
        <w:jc w:val="both"/>
        <w:rPr>
          <w:b/>
          <w:bCs/>
          <w:sz w:val="24"/>
          <w:szCs w:val="24"/>
        </w:rPr>
      </w:pPr>
    </w:p>
    <w:p w:rsidR="00B858E5" w:rsidRPr="00B858E5" w:rsidRDefault="00555C31" w:rsidP="00555C31">
      <w:pPr>
        <w:jc w:val="both"/>
        <w:rPr>
          <w:b/>
          <w:bCs/>
          <w:sz w:val="24"/>
          <w:szCs w:val="24"/>
          <w:u w:val="single"/>
        </w:rPr>
      </w:pPr>
      <w:r w:rsidRPr="00555C31">
        <w:rPr>
          <w:b/>
          <w:bCs/>
          <w:sz w:val="24"/>
          <w:szCs w:val="24"/>
        </w:rPr>
        <w:t xml:space="preserve"> 4.1. User Interface</w:t>
      </w:r>
      <w:r w:rsidRPr="00555C31">
        <w:rPr>
          <w:sz w:val="24"/>
          <w:szCs w:val="24"/>
        </w:rPr>
        <w:t xml:space="preserve">     </w:t>
      </w:r>
    </w:p>
    <w:p w:rsidR="00555C31" w:rsidRPr="00555C31" w:rsidRDefault="00555C31" w:rsidP="00B858E5">
      <w:pPr>
        <w:ind w:left="720"/>
        <w:jc w:val="both"/>
        <w:rPr>
          <w:sz w:val="24"/>
          <w:szCs w:val="24"/>
        </w:rPr>
      </w:pPr>
      <w:r w:rsidRPr="00555C31">
        <w:rPr>
          <w:sz w:val="24"/>
          <w:szCs w:val="24"/>
        </w:rPr>
        <w:t>User interface is designed in a user friendly manner and the user, in another end he has to give the order, for that he will interface with keyboard and mouse.</w:t>
      </w:r>
    </w:p>
    <w:p w:rsidR="00555C31" w:rsidRPr="00555C31" w:rsidRDefault="00555C31" w:rsidP="00555C31">
      <w:pPr>
        <w:jc w:val="both"/>
        <w:rPr>
          <w:sz w:val="24"/>
          <w:szCs w:val="24"/>
        </w:rPr>
      </w:pPr>
    </w:p>
    <w:p w:rsidR="00B858E5" w:rsidRPr="00B858E5" w:rsidRDefault="00555C31" w:rsidP="00555C31">
      <w:pPr>
        <w:jc w:val="both"/>
        <w:rPr>
          <w:b/>
          <w:bCs/>
          <w:sz w:val="24"/>
          <w:szCs w:val="24"/>
        </w:rPr>
      </w:pPr>
      <w:r w:rsidRPr="00555C31">
        <w:rPr>
          <w:b/>
          <w:bCs/>
          <w:sz w:val="24"/>
          <w:szCs w:val="24"/>
        </w:rPr>
        <w:t>4.2. Hardware Interface</w:t>
      </w:r>
    </w:p>
    <w:p w:rsidR="00555C31" w:rsidRPr="00555C31" w:rsidRDefault="00555C31" w:rsidP="00B858E5">
      <w:pPr>
        <w:ind w:firstLine="720"/>
        <w:jc w:val="both"/>
        <w:rPr>
          <w:sz w:val="24"/>
          <w:szCs w:val="24"/>
        </w:rPr>
      </w:pPr>
      <w:r w:rsidRPr="00555C31">
        <w:rPr>
          <w:sz w:val="24"/>
          <w:szCs w:val="24"/>
        </w:rPr>
        <w:t>1) Hard disk – 80 GB</w:t>
      </w:r>
    </w:p>
    <w:p w:rsidR="00555C31" w:rsidRPr="00555C31" w:rsidRDefault="00555C31" w:rsidP="00555C31">
      <w:pPr>
        <w:jc w:val="both"/>
        <w:rPr>
          <w:sz w:val="24"/>
          <w:szCs w:val="24"/>
        </w:rPr>
      </w:pPr>
      <w:r w:rsidRPr="00555C31">
        <w:rPr>
          <w:sz w:val="24"/>
          <w:szCs w:val="24"/>
        </w:rPr>
        <w:t xml:space="preserve">           </w:t>
      </w:r>
      <w:r w:rsidR="00B858E5">
        <w:rPr>
          <w:sz w:val="24"/>
          <w:szCs w:val="24"/>
        </w:rPr>
        <w:t xml:space="preserve"> </w:t>
      </w:r>
      <w:r w:rsidRPr="00555C31">
        <w:rPr>
          <w:sz w:val="24"/>
          <w:szCs w:val="24"/>
        </w:rPr>
        <w:t>2) RAM – 1 GB</w:t>
      </w:r>
    </w:p>
    <w:p w:rsidR="00555C31" w:rsidRPr="00555C31" w:rsidRDefault="00555C31" w:rsidP="00555C31">
      <w:pPr>
        <w:jc w:val="both"/>
        <w:rPr>
          <w:sz w:val="24"/>
          <w:szCs w:val="24"/>
        </w:rPr>
      </w:pPr>
      <w:r w:rsidRPr="00555C31">
        <w:rPr>
          <w:sz w:val="24"/>
          <w:szCs w:val="24"/>
        </w:rPr>
        <w:t xml:space="preserve">          </w:t>
      </w:r>
      <w:r w:rsidR="00B858E5">
        <w:rPr>
          <w:sz w:val="24"/>
          <w:szCs w:val="24"/>
        </w:rPr>
        <w:t xml:space="preserve"> </w:t>
      </w:r>
      <w:r w:rsidRPr="00555C31">
        <w:rPr>
          <w:sz w:val="24"/>
          <w:szCs w:val="24"/>
        </w:rPr>
        <w:t xml:space="preserve"> 3) Keyboard – Standard QWERTY keyboard for interface</w:t>
      </w:r>
    </w:p>
    <w:p w:rsidR="00555C31" w:rsidRPr="00555C31" w:rsidRDefault="00555C31" w:rsidP="00555C31">
      <w:pPr>
        <w:jc w:val="both"/>
        <w:rPr>
          <w:sz w:val="24"/>
          <w:szCs w:val="24"/>
        </w:rPr>
      </w:pPr>
      <w:r w:rsidRPr="00555C31">
        <w:rPr>
          <w:sz w:val="24"/>
          <w:szCs w:val="24"/>
        </w:rPr>
        <w:t xml:space="preserve">        </w:t>
      </w:r>
      <w:r w:rsidR="00B858E5">
        <w:rPr>
          <w:sz w:val="24"/>
          <w:szCs w:val="24"/>
        </w:rPr>
        <w:t xml:space="preserve"> </w:t>
      </w:r>
      <w:r w:rsidRPr="00555C31">
        <w:rPr>
          <w:sz w:val="24"/>
          <w:szCs w:val="24"/>
        </w:rPr>
        <w:t xml:space="preserve">   4) Mouse – Standard mouse with 2 buttons</w:t>
      </w:r>
    </w:p>
    <w:p w:rsidR="00555C31" w:rsidRPr="00555C31" w:rsidRDefault="00B858E5" w:rsidP="00555C31">
      <w:pPr>
        <w:jc w:val="both"/>
        <w:rPr>
          <w:sz w:val="24"/>
          <w:szCs w:val="24"/>
        </w:rPr>
      </w:pPr>
      <w:r>
        <w:rPr>
          <w:sz w:val="24"/>
          <w:szCs w:val="24"/>
        </w:rPr>
        <w:t xml:space="preserve"> </w:t>
      </w:r>
    </w:p>
    <w:p w:rsidR="00555C31" w:rsidRPr="00555C31" w:rsidRDefault="00555C31" w:rsidP="00555C31">
      <w:pPr>
        <w:jc w:val="both"/>
        <w:rPr>
          <w:b/>
          <w:bCs/>
          <w:sz w:val="24"/>
          <w:szCs w:val="24"/>
        </w:rPr>
      </w:pPr>
      <w:r w:rsidRPr="00555C31">
        <w:rPr>
          <w:b/>
          <w:bCs/>
          <w:sz w:val="24"/>
          <w:szCs w:val="24"/>
        </w:rPr>
        <w:t>4.3. Software Interface</w:t>
      </w:r>
    </w:p>
    <w:p w:rsidR="00555C31" w:rsidRPr="00555C31" w:rsidRDefault="00555C31" w:rsidP="00B858E5">
      <w:pPr>
        <w:ind w:left="720"/>
        <w:jc w:val="both"/>
        <w:rPr>
          <w:bCs/>
          <w:sz w:val="24"/>
          <w:szCs w:val="24"/>
        </w:rPr>
      </w:pPr>
      <w:r w:rsidRPr="00555C31">
        <w:rPr>
          <w:bCs/>
          <w:sz w:val="24"/>
          <w:szCs w:val="24"/>
        </w:rPr>
        <w:t>The final application must be packaged in a website, so that the website can be easily accessed on the client’s machine through the internet.</w:t>
      </w:r>
    </w:p>
    <w:p w:rsidR="00555C31" w:rsidRPr="00555C31" w:rsidRDefault="00555C31" w:rsidP="00555C31">
      <w:pPr>
        <w:jc w:val="both"/>
        <w:rPr>
          <w:bCs/>
          <w:sz w:val="24"/>
          <w:szCs w:val="24"/>
        </w:rPr>
      </w:pPr>
    </w:p>
    <w:p w:rsidR="00555C31" w:rsidRPr="00555C31" w:rsidRDefault="00555C31" w:rsidP="00555C31">
      <w:pPr>
        <w:jc w:val="both"/>
        <w:rPr>
          <w:b/>
          <w:bCs/>
          <w:sz w:val="24"/>
          <w:szCs w:val="24"/>
          <w:u w:val="single"/>
        </w:rPr>
      </w:pPr>
      <w:r w:rsidRPr="00555C31">
        <w:rPr>
          <w:b/>
          <w:bCs/>
          <w:sz w:val="24"/>
          <w:szCs w:val="24"/>
        </w:rPr>
        <w:t>4.4. Communication Interface</w:t>
      </w:r>
    </w:p>
    <w:p w:rsidR="00555C31" w:rsidRPr="00555C31" w:rsidRDefault="00555C31" w:rsidP="00B858E5">
      <w:pPr>
        <w:ind w:firstLine="720"/>
        <w:jc w:val="both"/>
        <w:rPr>
          <w:sz w:val="24"/>
          <w:szCs w:val="24"/>
        </w:rPr>
      </w:pPr>
      <w:r w:rsidRPr="00555C31">
        <w:rPr>
          <w:sz w:val="24"/>
          <w:szCs w:val="24"/>
        </w:rPr>
        <w:t>Any OS (can be run on mobile devices, laptop, PCs etc.)</w:t>
      </w:r>
    </w:p>
    <w:p w:rsidR="00555C31" w:rsidRPr="00555C31" w:rsidRDefault="00555C31" w:rsidP="00555C31">
      <w:pPr>
        <w:jc w:val="both"/>
        <w:rPr>
          <w:sz w:val="24"/>
          <w:szCs w:val="24"/>
        </w:rPr>
      </w:pPr>
    </w:p>
    <w:p w:rsidR="00555C31" w:rsidRPr="00555C31" w:rsidRDefault="00555C31" w:rsidP="00555C31">
      <w:pPr>
        <w:jc w:val="both"/>
        <w:rPr>
          <w:b/>
          <w:bCs/>
          <w:sz w:val="24"/>
          <w:szCs w:val="24"/>
        </w:rPr>
      </w:pPr>
      <w:r w:rsidRPr="00555C31">
        <w:rPr>
          <w:b/>
          <w:bCs/>
          <w:sz w:val="24"/>
          <w:szCs w:val="24"/>
        </w:rPr>
        <w:t>4.5. Performance Requirements</w:t>
      </w:r>
    </w:p>
    <w:p w:rsidR="00555C31" w:rsidRPr="00555C31" w:rsidRDefault="00555C31" w:rsidP="00B858E5">
      <w:pPr>
        <w:ind w:left="720"/>
        <w:jc w:val="both"/>
        <w:rPr>
          <w:b/>
          <w:bCs/>
          <w:sz w:val="24"/>
          <w:szCs w:val="24"/>
          <w:u w:val="single"/>
        </w:rPr>
      </w:pPr>
      <w:r w:rsidRPr="00555C31">
        <w:rPr>
          <w:sz w:val="24"/>
          <w:szCs w:val="24"/>
        </w:rPr>
        <w:t>The capability of the computer depends on the performance of the software. The software can take any number of input provided the database size is large enough. This would depend on the available memory space</w:t>
      </w:r>
      <w:r w:rsidRPr="00555C31">
        <w:rPr>
          <w:b/>
          <w:bCs/>
          <w:sz w:val="24"/>
          <w:szCs w:val="24"/>
        </w:rPr>
        <w:t xml:space="preserve">         </w:t>
      </w:r>
    </w:p>
    <w:p w:rsidR="00555C31" w:rsidRPr="00555C31" w:rsidRDefault="00555C31" w:rsidP="00555C31">
      <w:pPr>
        <w:rPr>
          <w:b/>
          <w:bCs/>
          <w:sz w:val="24"/>
          <w:szCs w:val="24"/>
          <w:u w:val="single"/>
        </w:rPr>
      </w:pPr>
    </w:p>
    <w:p w:rsidR="00555C31" w:rsidRPr="007665BB"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B858E5" w:rsidRDefault="00B858E5" w:rsidP="00555C31">
      <w:pPr>
        <w:rPr>
          <w:b/>
          <w:bCs/>
          <w:sz w:val="28"/>
          <w:szCs w:val="28"/>
          <w:u w:val="single"/>
        </w:rPr>
      </w:pPr>
    </w:p>
    <w:p w:rsidR="00B858E5" w:rsidRDefault="00B858E5"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555C31" w:rsidRDefault="00555C31" w:rsidP="00555C31">
      <w:pPr>
        <w:rPr>
          <w:b/>
          <w:bCs/>
          <w:sz w:val="28"/>
          <w:szCs w:val="28"/>
          <w:u w:val="single"/>
        </w:rPr>
      </w:pPr>
    </w:p>
    <w:p w:rsidR="00F8618B" w:rsidRDefault="00F8618B" w:rsidP="00555C31">
      <w:pPr>
        <w:rPr>
          <w:b/>
          <w:bCs/>
          <w:sz w:val="28"/>
          <w:szCs w:val="28"/>
          <w:u w:val="single"/>
        </w:rPr>
      </w:pPr>
    </w:p>
    <w:p w:rsidR="00555C31" w:rsidRPr="007665BB" w:rsidRDefault="00555C31" w:rsidP="00555C31">
      <w:pPr>
        <w:rPr>
          <w:b/>
          <w:bCs/>
          <w:sz w:val="28"/>
          <w:szCs w:val="28"/>
          <w:u w:val="single"/>
        </w:rPr>
      </w:pPr>
    </w:p>
    <w:p w:rsidR="00555C31" w:rsidRDefault="00555C31" w:rsidP="00555C31">
      <w:pPr>
        <w:numPr>
          <w:ilvl w:val="0"/>
          <w:numId w:val="1"/>
        </w:numPr>
        <w:rPr>
          <w:b/>
          <w:bCs/>
          <w:sz w:val="28"/>
          <w:szCs w:val="28"/>
        </w:rPr>
      </w:pPr>
      <w:r w:rsidRPr="007665BB">
        <w:rPr>
          <w:b/>
          <w:bCs/>
          <w:sz w:val="28"/>
          <w:szCs w:val="28"/>
        </w:rPr>
        <w:lastRenderedPageBreak/>
        <w:t>Functional Requirements</w:t>
      </w:r>
    </w:p>
    <w:p w:rsidR="00555C31" w:rsidRDefault="00555C31" w:rsidP="00555C31">
      <w:pPr>
        <w:rPr>
          <w:b/>
          <w:bCs/>
          <w:sz w:val="28"/>
          <w:szCs w:val="28"/>
        </w:rPr>
      </w:pPr>
    </w:p>
    <w:p w:rsidR="00B858E5" w:rsidRDefault="00F76920" w:rsidP="00F76920">
      <w:pPr>
        <w:pStyle w:val="Heading2"/>
      </w:pPr>
      <w:r>
        <w:t>Vision &amp; Mission</w:t>
      </w:r>
    </w:p>
    <w:p w:rsidR="00F76920" w:rsidRDefault="00F76920" w:rsidP="00555C31">
      <w:pPr>
        <w:rPr>
          <w:bCs/>
          <w:sz w:val="24"/>
          <w:szCs w:val="28"/>
        </w:rPr>
      </w:pPr>
      <w:r>
        <w:rPr>
          <w:bCs/>
          <w:sz w:val="24"/>
          <w:szCs w:val="28"/>
        </w:rPr>
        <w:t xml:space="preserve">ID, </w:t>
      </w:r>
      <w:proofErr w:type="spellStart"/>
      <w:r>
        <w:rPr>
          <w:bCs/>
          <w:sz w:val="24"/>
          <w:szCs w:val="28"/>
        </w:rPr>
        <w:t>Desc</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EditDate</w:t>
      </w:r>
      <w:proofErr w:type="spellEnd"/>
    </w:p>
    <w:p w:rsidR="00495D02" w:rsidRDefault="00495D02" w:rsidP="00555C31">
      <w:pPr>
        <w:rPr>
          <w:bCs/>
          <w:sz w:val="24"/>
          <w:szCs w:val="28"/>
        </w:rPr>
      </w:pPr>
    </w:p>
    <w:p w:rsidR="00F76920" w:rsidRDefault="00F76920" w:rsidP="00555C31">
      <w:pPr>
        <w:rPr>
          <w:bCs/>
          <w:sz w:val="24"/>
          <w:szCs w:val="28"/>
        </w:rPr>
      </w:pPr>
      <w:r>
        <w:rPr>
          <w:bCs/>
          <w:sz w:val="24"/>
          <w:szCs w:val="28"/>
        </w:rPr>
        <w:t>Added by admin after Login.</w:t>
      </w:r>
    </w:p>
    <w:p w:rsidR="00F76920" w:rsidRDefault="00F76920" w:rsidP="00555C31">
      <w:pPr>
        <w:rPr>
          <w:bCs/>
          <w:sz w:val="24"/>
          <w:szCs w:val="28"/>
        </w:rPr>
      </w:pPr>
    </w:p>
    <w:p w:rsidR="00F76920" w:rsidRDefault="00F76920" w:rsidP="00F76920">
      <w:pPr>
        <w:pStyle w:val="Heading2"/>
      </w:pPr>
      <w:r>
        <w:t>Discussion Forum</w:t>
      </w:r>
    </w:p>
    <w:p w:rsidR="00F76920" w:rsidRDefault="00F76920" w:rsidP="00555C31">
      <w:pPr>
        <w:rPr>
          <w:bCs/>
          <w:sz w:val="24"/>
          <w:szCs w:val="28"/>
        </w:rPr>
      </w:pPr>
      <w:proofErr w:type="spellStart"/>
      <w:r>
        <w:rPr>
          <w:bCs/>
          <w:sz w:val="24"/>
          <w:szCs w:val="28"/>
        </w:rPr>
        <w:t>Forum_Question</w:t>
      </w:r>
      <w:proofErr w:type="spellEnd"/>
      <w:r>
        <w:rPr>
          <w:bCs/>
          <w:sz w:val="24"/>
          <w:szCs w:val="28"/>
        </w:rPr>
        <w:t xml:space="preserve">: id, topic, name, detail, name, </w:t>
      </w:r>
      <w:proofErr w:type="spellStart"/>
      <w:r>
        <w:rPr>
          <w:bCs/>
          <w:sz w:val="24"/>
          <w:szCs w:val="28"/>
        </w:rPr>
        <w:t>datetime</w:t>
      </w:r>
      <w:proofErr w:type="spellEnd"/>
      <w:r>
        <w:rPr>
          <w:bCs/>
          <w:sz w:val="24"/>
          <w:szCs w:val="28"/>
        </w:rPr>
        <w:t xml:space="preserve">, view, reply, </w:t>
      </w:r>
      <w:proofErr w:type="spellStart"/>
      <w:r>
        <w:rPr>
          <w:bCs/>
          <w:sz w:val="24"/>
          <w:szCs w:val="28"/>
        </w:rPr>
        <w:t>IsActive</w:t>
      </w:r>
      <w:proofErr w:type="spellEnd"/>
    </w:p>
    <w:p w:rsidR="00F76920" w:rsidRDefault="00F76920" w:rsidP="00555C31">
      <w:pPr>
        <w:rPr>
          <w:bCs/>
          <w:sz w:val="24"/>
          <w:szCs w:val="28"/>
        </w:rPr>
      </w:pPr>
      <w:proofErr w:type="spellStart"/>
      <w:r>
        <w:rPr>
          <w:bCs/>
          <w:sz w:val="24"/>
          <w:szCs w:val="28"/>
        </w:rPr>
        <w:t>Forum_Ans</w:t>
      </w:r>
      <w:proofErr w:type="spellEnd"/>
      <w:r>
        <w:rPr>
          <w:bCs/>
          <w:sz w:val="24"/>
          <w:szCs w:val="28"/>
        </w:rPr>
        <w:t xml:space="preserve">: </w:t>
      </w:r>
      <w:proofErr w:type="spellStart"/>
      <w:r>
        <w:rPr>
          <w:bCs/>
          <w:sz w:val="24"/>
          <w:szCs w:val="28"/>
        </w:rPr>
        <w:t>question_id</w:t>
      </w:r>
      <w:proofErr w:type="spellEnd"/>
      <w:r>
        <w:rPr>
          <w:bCs/>
          <w:sz w:val="24"/>
          <w:szCs w:val="28"/>
        </w:rPr>
        <w:t xml:space="preserve">, </w:t>
      </w:r>
      <w:proofErr w:type="spellStart"/>
      <w:r>
        <w:rPr>
          <w:bCs/>
          <w:sz w:val="24"/>
          <w:szCs w:val="28"/>
        </w:rPr>
        <w:t>a_id</w:t>
      </w:r>
      <w:proofErr w:type="spellEnd"/>
      <w:r>
        <w:rPr>
          <w:bCs/>
          <w:sz w:val="24"/>
          <w:szCs w:val="28"/>
        </w:rPr>
        <w:t xml:space="preserve">, </w:t>
      </w:r>
      <w:proofErr w:type="spellStart"/>
      <w:r>
        <w:rPr>
          <w:bCs/>
          <w:sz w:val="24"/>
          <w:szCs w:val="28"/>
        </w:rPr>
        <w:t>a_ans</w:t>
      </w:r>
      <w:proofErr w:type="spellEnd"/>
      <w:r>
        <w:rPr>
          <w:bCs/>
          <w:sz w:val="24"/>
          <w:szCs w:val="28"/>
        </w:rPr>
        <w:t xml:space="preserve">, </w:t>
      </w:r>
      <w:proofErr w:type="spellStart"/>
      <w:r>
        <w:rPr>
          <w:bCs/>
          <w:sz w:val="24"/>
          <w:szCs w:val="28"/>
        </w:rPr>
        <w:t>a_datetime</w:t>
      </w:r>
      <w:proofErr w:type="spellEnd"/>
    </w:p>
    <w:p w:rsidR="00495D02" w:rsidRDefault="00495D02" w:rsidP="00555C31">
      <w:pPr>
        <w:rPr>
          <w:bCs/>
          <w:sz w:val="24"/>
          <w:szCs w:val="28"/>
        </w:rPr>
      </w:pPr>
    </w:p>
    <w:p w:rsidR="00F76920" w:rsidRDefault="00F76920" w:rsidP="00555C31">
      <w:pPr>
        <w:rPr>
          <w:bCs/>
          <w:sz w:val="24"/>
          <w:szCs w:val="28"/>
        </w:rPr>
      </w:pPr>
      <w:r>
        <w:rPr>
          <w:bCs/>
          <w:sz w:val="24"/>
          <w:szCs w:val="28"/>
        </w:rPr>
        <w:t>Only student/faculty can create topic, reply to the topic after login.</w:t>
      </w:r>
    </w:p>
    <w:p w:rsidR="00F76920" w:rsidRDefault="00F76920" w:rsidP="00555C31">
      <w:pPr>
        <w:rPr>
          <w:bCs/>
          <w:sz w:val="24"/>
          <w:szCs w:val="28"/>
        </w:rPr>
      </w:pPr>
      <w:r>
        <w:rPr>
          <w:bCs/>
          <w:sz w:val="24"/>
          <w:szCs w:val="28"/>
        </w:rPr>
        <w:t>Sub admin must approve the new topic submitted by the student/faculty.</w:t>
      </w:r>
    </w:p>
    <w:p w:rsidR="00F76920" w:rsidRDefault="00F76920" w:rsidP="00555C31">
      <w:pPr>
        <w:rPr>
          <w:bCs/>
          <w:sz w:val="24"/>
          <w:szCs w:val="28"/>
        </w:rPr>
      </w:pPr>
    </w:p>
    <w:p w:rsidR="00F76920" w:rsidRDefault="00F76920" w:rsidP="00F76920">
      <w:pPr>
        <w:pStyle w:val="Heading2"/>
      </w:pPr>
      <w:r>
        <w:t>Club</w:t>
      </w:r>
    </w:p>
    <w:p w:rsidR="00F76920" w:rsidRDefault="00F76920" w:rsidP="00555C31">
      <w:pPr>
        <w:rPr>
          <w:bCs/>
          <w:sz w:val="24"/>
          <w:szCs w:val="28"/>
        </w:rPr>
      </w:pPr>
      <w:r>
        <w:rPr>
          <w:bCs/>
          <w:sz w:val="24"/>
          <w:szCs w:val="28"/>
        </w:rPr>
        <w:t xml:space="preserve">Stream: </w:t>
      </w:r>
      <w:proofErr w:type="spellStart"/>
      <w:r>
        <w:rPr>
          <w:bCs/>
          <w:sz w:val="24"/>
          <w:szCs w:val="28"/>
        </w:rPr>
        <w:t>StreamId</w:t>
      </w:r>
      <w:proofErr w:type="spellEnd"/>
      <w:r>
        <w:rPr>
          <w:bCs/>
          <w:sz w:val="24"/>
          <w:szCs w:val="28"/>
        </w:rPr>
        <w:t xml:space="preserve">, </w:t>
      </w:r>
      <w:proofErr w:type="spellStart"/>
      <w:r>
        <w:rPr>
          <w:bCs/>
          <w:sz w:val="24"/>
          <w:szCs w:val="28"/>
        </w:rPr>
        <w:t>StreamName</w:t>
      </w:r>
      <w:proofErr w:type="spellEnd"/>
      <w:r>
        <w:rPr>
          <w:bCs/>
          <w:sz w:val="24"/>
          <w:szCs w:val="28"/>
        </w:rPr>
        <w:t xml:space="preserve">, </w:t>
      </w:r>
      <w:proofErr w:type="spellStart"/>
      <w:r>
        <w:rPr>
          <w:bCs/>
          <w:sz w:val="24"/>
          <w:szCs w:val="28"/>
        </w:rPr>
        <w:t>StreamDescription</w:t>
      </w:r>
      <w:proofErr w:type="spellEnd"/>
      <w:r>
        <w:rPr>
          <w:bCs/>
          <w:sz w:val="24"/>
          <w:szCs w:val="28"/>
        </w:rPr>
        <w:t xml:space="preserve">, </w:t>
      </w:r>
      <w:proofErr w:type="spellStart"/>
      <w:r>
        <w:rPr>
          <w:bCs/>
          <w:sz w:val="24"/>
          <w:szCs w:val="28"/>
        </w:rPr>
        <w:t>IsActive</w:t>
      </w:r>
      <w:proofErr w:type="spellEnd"/>
      <w:r>
        <w:rPr>
          <w:bCs/>
          <w:sz w:val="24"/>
          <w:szCs w:val="28"/>
        </w:rPr>
        <w:t xml:space="preserve">, </w:t>
      </w:r>
      <w:proofErr w:type="spellStart"/>
      <w:r>
        <w:rPr>
          <w:bCs/>
          <w:sz w:val="24"/>
          <w:szCs w:val="28"/>
        </w:rPr>
        <w:t>AddDate</w:t>
      </w:r>
      <w:proofErr w:type="spellEnd"/>
    </w:p>
    <w:p w:rsidR="00F76920" w:rsidRDefault="00F76920" w:rsidP="00555C31">
      <w:pPr>
        <w:rPr>
          <w:bCs/>
          <w:sz w:val="24"/>
          <w:szCs w:val="28"/>
        </w:rPr>
      </w:pPr>
      <w:r>
        <w:rPr>
          <w:bCs/>
          <w:sz w:val="24"/>
          <w:szCs w:val="28"/>
        </w:rPr>
        <w:t>Only admin o the website can add new stream (club) after login.</w:t>
      </w:r>
    </w:p>
    <w:p w:rsidR="00F76920" w:rsidRDefault="00F76920" w:rsidP="00555C31">
      <w:pPr>
        <w:rPr>
          <w:bCs/>
          <w:sz w:val="24"/>
          <w:szCs w:val="28"/>
        </w:rPr>
      </w:pPr>
    </w:p>
    <w:p w:rsidR="00F76920" w:rsidRDefault="00F76920" w:rsidP="00F76920">
      <w:pPr>
        <w:pStyle w:val="Heading2"/>
      </w:pPr>
      <w:proofErr w:type="spellStart"/>
      <w:r>
        <w:t>SubAdmin</w:t>
      </w:r>
      <w:proofErr w:type="spellEnd"/>
      <w:r>
        <w:t>/Faculty/Student</w:t>
      </w:r>
    </w:p>
    <w:p w:rsidR="00F76920" w:rsidRDefault="00F76920" w:rsidP="00555C31">
      <w:pPr>
        <w:rPr>
          <w:bCs/>
          <w:sz w:val="24"/>
          <w:szCs w:val="28"/>
        </w:rPr>
      </w:pPr>
      <w:proofErr w:type="spellStart"/>
      <w:r>
        <w:rPr>
          <w:bCs/>
          <w:sz w:val="24"/>
          <w:szCs w:val="28"/>
        </w:rPr>
        <w:t>User</w:t>
      </w:r>
      <w:proofErr w:type="gramStart"/>
      <w:r>
        <w:rPr>
          <w:bCs/>
          <w:sz w:val="24"/>
          <w:szCs w:val="28"/>
        </w:rPr>
        <w:t>:Id</w:t>
      </w:r>
      <w:proofErr w:type="spellEnd"/>
      <w:proofErr w:type="gramEnd"/>
      <w:r>
        <w:rPr>
          <w:bCs/>
          <w:sz w:val="24"/>
          <w:szCs w:val="28"/>
        </w:rPr>
        <w:t xml:space="preserve">, </w:t>
      </w:r>
      <w:proofErr w:type="spellStart"/>
      <w:r>
        <w:rPr>
          <w:bCs/>
          <w:sz w:val="24"/>
          <w:szCs w:val="28"/>
        </w:rPr>
        <w:t>UserId</w:t>
      </w:r>
      <w:proofErr w:type="spellEnd"/>
      <w:r>
        <w:rPr>
          <w:bCs/>
          <w:sz w:val="24"/>
          <w:szCs w:val="28"/>
        </w:rPr>
        <w:t xml:space="preserve">, Password, </w:t>
      </w:r>
      <w:proofErr w:type="spellStart"/>
      <w:r>
        <w:rPr>
          <w:bCs/>
          <w:sz w:val="24"/>
          <w:szCs w:val="28"/>
        </w:rPr>
        <w:t>UserFirstName</w:t>
      </w:r>
      <w:proofErr w:type="spellEnd"/>
      <w:r>
        <w:rPr>
          <w:bCs/>
          <w:sz w:val="24"/>
          <w:szCs w:val="28"/>
        </w:rPr>
        <w:t xml:space="preserve">, </w:t>
      </w:r>
      <w:proofErr w:type="spellStart"/>
      <w:r>
        <w:rPr>
          <w:bCs/>
          <w:sz w:val="24"/>
          <w:szCs w:val="28"/>
        </w:rPr>
        <w:t>UserLastName</w:t>
      </w:r>
      <w:proofErr w:type="spellEnd"/>
      <w:r>
        <w:rPr>
          <w:bCs/>
          <w:sz w:val="24"/>
          <w:szCs w:val="28"/>
        </w:rPr>
        <w:t xml:space="preserve">, Batch, </w:t>
      </w:r>
      <w:proofErr w:type="spellStart"/>
      <w:r>
        <w:rPr>
          <w:bCs/>
          <w:sz w:val="24"/>
          <w:szCs w:val="28"/>
        </w:rPr>
        <w:t>ActivationDate</w:t>
      </w:r>
      <w:proofErr w:type="spellEnd"/>
      <w:r>
        <w:rPr>
          <w:bCs/>
          <w:sz w:val="24"/>
          <w:szCs w:val="28"/>
        </w:rPr>
        <w:t xml:space="preserve">, </w:t>
      </w:r>
      <w:proofErr w:type="spellStart"/>
      <w:r>
        <w:rPr>
          <w:bCs/>
          <w:sz w:val="24"/>
          <w:szCs w:val="28"/>
        </w:rPr>
        <w:t>IsActive</w:t>
      </w:r>
      <w:proofErr w:type="spellEnd"/>
      <w:r>
        <w:rPr>
          <w:bCs/>
          <w:sz w:val="24"/>
          <w:szCs w:val="28"/>
        </w:rPr>
        <w:t xml:space="preserve">, Email, Phone, </w:t>
      </w:r>
      <w:proofErr w:type="spellStart"/>
      <w:r>
        <w:rPr>
          <w:bCs/>
          <w:sz w:val="24"/>
          <w:szCs w:val="28"/>
        </w:rPr>
        <w:t>UserType</w:t>
      </w:r>
      <w:proofErr w:type="spellEnd"/>
    </w:p>
    <w:p w:rsidR="00865A85" w:rsidRDefault="00865A85" w:rsidP="00555C31">
      <w:pPr>
        <w:rPr>
          <w:bCs/>
          <w:sz w:val="24"/>
          <w:szCs w:val="28"/>
        </w:rPr>
      </w:pPr>
      <w:r>
        <w:rPr>
          <w:bCs/>
          <w:sz w:val="24"/>
          <w:szCs w:val="28"/>
        </w:rPr>
        <w:t>Admin can generate Sub admin.</w:t>
      </w:r>
    </w:p>
    <w:p w:rsidR="00865A85" w:rsidRDefault="00865A85" w:rsidP="00555C31">
      <w:pPr>
        <w:rPr>
          <w:bCs/>
          <w:sz w:val="24"/>
          <w:szCs w:val="28"/>
        </w:rPr>
      </w:pPr>
      <w:r>
        <w:rPr>
          <w:bCs/>
          <w:sz w:val="24"/>
          <w:szCs w:val="28"/>
        </w:rPr>
        <w:t>Sub admin can generate students &amp; Faculty.</w:t>
      </w:r>
    </w:p>
    <w:p w:rsidR="00865A85" w:rsidRDefault="00865A85" w:rsidP="00555C31">
      <w:pPr>
        <w:rPr>
          <w:bCs/>
          <w:sz w:val="24"/>
          <w:szCs w:val="28"/>
        </w:rPr>
      </w:pPr>
    </w:p>
    <w:tbl>
      <w:tblPr>
        <w:tblStyle w:val="GridTable1Light"/>
        <w:tblW w:w="0" w:type="auto"/>
        <w:tblLook w:val="04A0" w:firstRow="1" w:lastRow="0" w:firstColumn="1" w:lastColumn="0" w:noHBand="0" w:noVBand="1"/>
      </w:tblPr>
      <w:tblGrid>
        <w:gridCol w:w="1696"/>
        <w:gridCol w:w="4395"/>
      </w:tblGrid>
      <w:tr w:rsidR="00F76920" w:rsidTr="00865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76920" w:rsidRDefault="00865A85" w:rsidP="00865A85">
            <w:pPr>
              <w:jc w:val="center"/>
              <w:rPr>
                <w:bCs w:val="0"/>
                <w:sz w:val="24"/>
                <w:szCs w:val="28"/>
              </w:rPr>
            </w:pPr>
            <w:proofErr w:type="spellStart"/>
            <w:r>
              <w:rPr>
                <w:bCs w:val="0"/>
                <w:sz w:val="24"/>
                <w:szCs w:val="28"/>
              </w:rPr>
              <w:t>UserType</w:t>
            </w:r>
            <w:proofErr w:type="spellEnd"/>
          </w:p>
        </w:tc>
        <w:tc>
          <w:tcPr>
            <w:tcW w:w="4395" w:type="dxa"/>
          </w:tcPr>
          <w:p w:rsidR="00F76920" w:rsidRDefault="00865A85" w:rsidP="00865A85">
            <w:pPr>
              <w:jc w:val="center"/>
              <w:cnfStyle w:val="100000000000" w:firstRow="1" w:lastRow="0" w:firstColumn="0" w:lastColumn="0" w:oddVBand="0" w:evenVBand="0" w:oddHBand="0" w:evenHBand="0" w:firstRowFirstColumn="0" w:firstRowLastColumn="0" w:lastRowFirstColumn="0" w:lastRowLastColumn="0"/>
              <w:rPr>
                <w:bCs w:val="0"/>
                <w:sz w:val="24"/>
                <w:szCs w:val="28"/>
              </w:rPr>
            </w:pPr>
            <w:r>
              <w:rPr>
                <w:bCs w:val="0"/>
                <w:sz w:val="24"/>
                <w:szCs w:val="28"/>
              </w:rPr>
              <w:t>Role</w:t>
            </w:r>
          </w:p>
        </w:tc>
      </w:tr>
      <w:tr w:rsidR="00F76920" w:rsidTr="00865A85">
        <w:tc>
          <w:tcPr>
            <w:cnfStyle w:val="001000000000" w:firstRow="0" w:lastRow="0" w:firstColumn="1" w:lastColumn="0" w:oddVBand="0" w:evenVBand="0" w:oddHBand="0" w:evenHBand="0" w:firstRowFirstColumn="0" w:firstRowLastColumn="0" w:lastRowFirstColumn="0" w:lastRowLastColumn="0"/>
            <w:tcW w:w="1696" w:type="dxa"/>
          </w:tcPr>
          <w:p w:rsidR="00F76920" w:rsidRPr="00865A85" w:rsidRDefault="00865A85" w:rsidP="00865A85">
            <w:pPr>
              <w:jc w:val="center"/>
              <w:rPr>
                <w:b w:val="0"/>
                <w:bCs w:val="0"/>
                <w:sz w:val="24"/>
                <w:szCs w:val="28"/>
              </w:rPr>
            </w:pPr>
            <w:r w:rsidRPr="00865A85">
              <w:rPr>
                <w:b w:val="0"/>
                <w:bCs w:val="0"/>
                <w:sz w:val="24"/>
                <w:szCs w:val="28"/>
              </w:rPr>
              <w:t>1</w:t>
            </w:r>
          </w:p>
        </w:tc>
        <w:tc>
          <w:tcPr>
            <w:tcW w:w="4395" w:type="dxa"/>
          </w:tcPr>
          <w:p w:rsidR="00F76920" w:rsidRPr="00865A85" w:rsidRDefault="00865A85" w:rsidP="00865A85">
            <w:pPr>
              <w:jc w:val="center"/>
              <w:cnfStyle w:val="000000000000" w:firstRow="0" w:lastRow="0" w:firstColumn="0" w:lastColumn="0" w:oddVBand="0" w:evenVBand="0" w:oddHBand="0" w:evenHBand="0" w:firstRowFirstColumn="0" w:firstRowLastColumn="0" w:lastRowFirstColumn="0" w:lastRowLastColumn="0"/>
              <w:rPr>
                <w:bCs/>
                <w:sz w:val="24"/>
                <w:szCs w:val="28"/>
              </w:rPr>
            </w:pPr>
            <w:r>
              <w:rPr>
                <w:bCs/>
                <w:sz w:val="24"/>
                <w:szCs w:val="28"/>
              </w:rPr>
              <w:t>Admin</w:t>
            </w:r>
          </w:p>
        </w:tc>
      </w:tr>
      <w:tr w:rsidR="00F76920" w:rsidTr="00865A85">
        <w:tc>
          <w:tcPr>
            <w:cnfStyle w:val="001000000000" w:firstRow="0" w:lastRow="0" w:firstColumn="1" w:lastColumn="0" w:oddVBand="0" w:evenVBand="0" w:oddHBand="0" w:evenHBand="0" w:firstRowFirstColumn="0" w:firstRowLastColumn="0" w:lastRowFirstColumn="0" w:lastRowLastColumn="0"/>
            <w:tcW w:w="1696" w:type="dxa"/>
          </w:tcPr>
          <w:p w:rsidR="00F76920" w:rsidRPr="00865A85" w:rsidRDefault="00865A85" w:rsidP="00865A85">
            <w:pPr>
              <w:jc w:val="center"/>
              <w:rPr>
                <w:b w:val="0"/>
                <w:bCs w:val="0"/>
                <w:sz w:val="24"/>
                <w:szCs w:val="28"/>
              </w:rPr>
            </w:pPr>
            <w:r w:rsidRPr="00865A85">
              <w:rPr>
                <w:b w:val="0"/>
                <w:bCs w:val="0"/>
                <w:sz w:val="24"/>
                <w:szCs w:val="28"/>
              </w:rPr>
              <w:t>2</w:t>
            </w:r>
          </w:p>
        </w:tc>
        <w:tc>
          <w:tcPr>
            <w:tcW w:w="4395" w:type="dxa"/>
          </w:tcPr>
          <w:p w:rsidR="00F76920" w:rsidRPr="00865A85" w:rsidRDefault="00865A85" w:rsidP="00865A85">
            <w:pPr>
              <w:jc w:val="center"/>
              <w:cnfStyle w:val="000000000000" w:firstRow="0" w:lastRow="0" w:firstColumn="0" w:lastColumn="0" w:oddVBand="0" w:evenVBand="0" w:oddHBand="0" w:evenHBand="0" w:firstRowFirstColumn="0" w:firstRowLastColumn="0" w:lastRowFirstColumn="0" w:lastRowLastColumn="0"/>
              <w:rPr>
                <w:bCs/>
                <w:sz w:val="24"/>
                <w:szCs w:val="28"/>
              </w:rPr>
            </w:pPr>
            <w:r>
              <w:rPr>
                <w:bCs/>
                <w:sz w:val="24"/>
                <w:szCs w:val="28"/>
              </w:rPr>
              <w:t>Sub admin</w:t>
            </w:r>
          </w:p>
        </w:tc>
      </w:tr>
      <w:tr w:rsidR="00F76920" w:rsidTr="00865A85">
        <w:tc>
          <w:tcPr>
            <w:cnfStyle w:val="001000000000" w:firstRow="0" w:lastRow="0" w:firstColumn="1" w:lastColumn="0" w:oddVBand="0" w:evenVBand="0" w:oddHBand="0" w:evenHBand="0" w:firstRowFirstColumn="0" w:firstRowLastColumn="0" w:lastRowFirstColumn="0" w:lastRowLastColumn="0"/>
            <w:tcW w:w="1696" w:type="dxa"/>
          </w:tcPr>
          <w:p w:rsidR="00F76920" w:rsidRPr="00865A85" w:rsidRDefault="00865A85" w:rsidP="00865A85">
            <w:pPr>
              <w:jc w:val="center"/>
              <w:rPr>
                <w:b w:val="0"/>
                <w:bCs w:val="0"/>
                <w:sz w:val="24"/>
                <w:szCs w:val="28"/>
              </w:rPr>
            </w:pPr>
            <w:r w:rsidRPr="00865A85">
              <w:rPr>
                <w:b w:val="0"/>
                <w:bCs w:val="0"/>
                <w:sz w:val="24"/>
                <w:szCs w:val="28"/>
              </w:rPr>
              <w:t>3</w:t>
            </w:r>
          </w:p>
        </w:tc>
        <w:tc>
          <w:tcPr>
            <w:tcW w:w="4395" w:type="dxa"/>
          </w:tcPr>
          <w:p w:rsidR="00F76920" w:rsidRPr="00865A85" w:rsidRDefault="00865A85" w:rsidP="00865A85">
            <w:pPr>
              <w:jc w:val="center"/>
              <w:cnfStyle w:val="000000000000" w:firstRow="0" w:lastRow="0" w:firstColumn="0" w:lastColumn="0" w:oddVBand="0" w:evenVBand="0" w:oddHBand="0" w:evenHBand="0" w:firstRowFirstColumn="0" w:firstRowLastColumn="0" w:lastRowFirstColumn="0" w:lastRowLastColumn="0"/>
              <w:rPr>
                <w:bCs/>
                <w:sz w:val="24"/>
                <w:szCs w:val="28"/>
              </w:rPr>
            </w:pPr>
            <w:r>
              <w:rPr>
                <w:bCs/>
                <w:sz w:val="24"/>
                <w:szCs w:val="28"/>
              </w:rPr>
              <w:t>Faculty</w:t>
            </w:r>
          </w:p>
        </w:tc>
      </w:tr>
      <w:tr w:rsidR="00F76920" w:rsidTr="00865A85">
        <w:tc>
          <w:tcPr>
            <w:cnfStyle w:val="001000000000" w:firstRow="0" w:lastRow="0" w:firstColumn="1" w:lastColumn="0" w:oddVBand="0" w:evenVBand="0" w:oddHBand="0" w:evenHBand="0" w:firstRowFirstColumn="0" w:firstRowLastColumn="0" w:lastRowFirstColumn="0" w:lastRowLastColumn="0"/>
            <w:tcW w:w="1696" w:type="dxa"/>
          </w:tcPr>
          <w:p w:rsidR="00F76920" w:rsidRPr="00865A85" w:rsidRDefault="00865A85" w:rsidP="00865A85">
            <w:pPr>
              <w:jc w:val="center"/>
              <w:rPr>
                <w:b w:val="0"/>
                <w:bCs w:val="0"/>
                <w:sz w:val="24"/>
                <w:szCs w:val="28"/>
              </w:rPr>
            </w:pPr>
            <w:r w:rsidRPr="00865A85">
              <w:rPr>
                <w:b w:val="0"/>
                <w:bCs w:val="0"/>
                <w:sz w:val="24"/>
                <w:szCs w:val="28"/>
              </w:rPr>
              <w:t>4</w:t>
            </w:r>
          </w:p>
        </w:tc>
        <w:tc>
          <w:tcPr>
            <w:tcW w:w="4395" w:type="dxa"/>
          </w:tcPr>
          <w:p w:rsidR="00F76920" w:rsidRPr="00865A85" w:rsidRDefault="00865A85" w:rsidP="00865A85">
            <w:pPr>
              <w:jc w:val="center"/>
              <w:cnfStyle w:val="000000000000" w:firstRow="0" w:lastRow="0" w:firstColumn="0" w:lastColumn="0" w:oddVBand="0" w:evenVBand="0" w:oddHBand="0" w:evenHBand="0" w:firstRowFirstColumn="0" w:firstRowLastColumn="0" w:lastRowFirstColumn="0" w:lastRowLastColumn="0"/>
              <w:rPr>
                <w:bCs/>
                <w:sz w:val="24"/>
                <w:szCs w:val="28"/>
              </w:rPr>
            </w:pPr>
            <w:r>
              <w:rPr>
                <w:bCs/>
                <w:sz w:val="24"/>
                <w:szCs w:val="28"/>
              </w:rPr>
              <w:t>Student</w:t>
            </w:r>
          </w:p>
        </w:tc>
      </w:tr>
    </w:tbl>
    <w:p w:rsidR="00F76920" w:rsidRDefault="00F76920" w:rsidP="00555C31">
      <w:pPr>
        <w:rPr>
          <w:bCs/>
          <w:sz w:val="24"/>
          <w:szCs w:val="28"/>
        </w:rPr>
      </w:pPr>
      <w:r>
        <w:rPr>
          <w:bCs/>
          <w:sz w:val="24"/>
          <w:szCs w:val="28"/>
        </w:rPr>
        <w:t xml:space="preserve"> </w:t>
      </w:r>
    </w:p>
    <w:p w:rsidR="00865A85" w:rsidRDefault="00865A85" w:rsidP="00865A85">
      <w:pPr>
        <w:pStyle w:val="Heading2"/>
      </w:pPr>
      <w:r>
        <w:t>Election</w:t>
      </w:r>
    </w:p>
    <w:p w:rsidR="00865A85" w:rsidRDefault="00865A85" w:rsidP="00555C31">
      <w:pPr>
        <w:rPr>
          <w:bCs/>
          <w:sz w:val="24"/>
          <w:szCs w:val="28"/>
        </w:rPr>
      </w:pPr>
      <w:proofErr w:type="spellStart"/>
      <w:r>
        <w:rPr>
          <w:bCs/>
          <w:sz w:val="24"/>
          <w:szCs w:val="28"/>
        </w:rPr>
        <w:t>Election_type</w:t>
      </w:r>
      <w:proofErr w:type="spellEnd"/>
      <w:r>
        <w:rPr>
          <w:bCs/>
          <w:sz w:val="24"/>
          <w:szCs w:val="28"/>
        </w:rPr>
        <w:t xml:space="preserve">: </w:t>
      </w:r>
      <w:proofErr w:type="spellStart"/>
      <w:r>
        <w:rPr>
          <w:bCs/>
          <w:sz w:val="24"/>
          <w:szCs w:val="28"/>
        </w:rPr>
        <w:t>ElectionTypeId</w:t>
      </w:r>
      <w:proofErr w:type="spellEnd"/>
      <w:r>
        <w:rPr>
          <w:bCs/>
          <w:sz w:val="24"/>
          <w:szCs w:val="28"/>
        </w:rPr>
        <w:t xml:space="preserve">, </w:t>
      </w:r>
      <w:proofErr w:type="spellStart"/>
      <w:r>
        <w:rPr>
          <w:bCs/>
          <w:sz w:val="24"/>
          <w:szCs w:val="28"/>
        </w:rPr>
        <w:t>EletionType</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IsActive</w:t>
      </w:r>
      <w:proofErr w:type="spellEnd"/>
      <w:r>
        <w:rPr>
          <w:bCs/>
          <w:sz w:val="24"/>
          <w:szCs w:val="28"/>
        </w:rPr>
        <w:t>, Sequence</w:t>
      </w:r>
    </w:p>
    <w:p w:rsidR="00865A85" w:rsidRDefault="00865A85" w:rsidP="00865A85">
      <w:pPr>
        <w:rPr>
          <w:bCs/>
          <w:sz w:val="24"/>
          <w:szCs w:val="28"/>
        </w:rPr>
      </w:pPr>
      <w:proofErr w:type="spellStart"/>
      <w:r>
        <w:rPr>
          <w:bCs/>
          <w:sz w:val="24"/>
          <w:szCs w:val="28"/>
        </w:rPr>
        <w:t>Election_Participants</w:t>
      </w:r>
      <w:proofErr w:type="spellEnd"/>
      <w:r>
        <w:rPr>
          <w:bCs/>
          <w:sz w:val="24"/>
          <w:szCs w:val="28"/>
        </w:rPr>
        <w:t xml:space="preserve">: Id, </w:t>
      </w:r>
      <w:proofErr w:type="spellStart"/>
      <w:r>
        <w:rPr>
          <w:bCs/>
          <w:sz w:val="24"/>
          <w:szCs w:val="28"/>
        </w:rPr>
        <w:t>electionyearid</w:t>
      </w:r>
      <w:proofErr w:type="spellEnd"/>
      <w:r>
        <w:rPr>
          <w:bCs/>
          <w:sz w:val="24"/>
          <w:szCs w:val="28"/>
        </w:rPr>
        <w:t xml:space="preserve">, </w:t>
      </w:r>
      <w:proofErr w:type="spellStart"/>
      <w:r>
        <w:rPr>
          <w:bCs/>
          <w:sz w:val="24"/>
          <w:szCs w:val="28"/>
        </w:rPr>
        <w:t>ParticipantId</w:t>
      </w:r>
      <w:proofErr w:type="spellEnd"/>
      <w:r>
        <w:rPr>
          <w:bCs/>
          <w:sz w:val="24"/>
          <w:szCs w:val="28"/>
        </w:rPr>
        <w:t xml:space="preserve">, </w:t>
      </w:r>
      <w:proofErr w:type="spellStart"/>
      <w:r>
        <w:rPr>
          <w:bCs/>
          <w:sz w:val="24"/>
          <w:szCs w:val="28"/>
        </w:rPr>
        <w:t>AddUserId</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IsActive</w:t>
      </w:r>
      <w:proofErr w:type="spellEnd"/>
    </w:p>
    <w:p w:rsidR="00865A85" w:rsidRDefault="00865A85" w:rsidP="00865A85">
      <w:pPr>
        <w:rPr>
          <w:bCs/>
          <w:sz w:val="24"/>
          <w:szCs w:val="28"/>
        </w:rPr>
      </w:pPr>
    </w:p>
    <w:p w:rsidR="00865A85" w:rsidRDefault="00865A85" w:rsidP="00865A85">
      <w:pPr>
        <w:rPr>
          <w:bCs/>
          <w:sz w:val="24"/>
          <w:szCs w:val="28"/>
        </w:rPr>
      </w:pPr>
      <w:r>
        <w:rPr>
          <w:bCs/>
          <w:sz w:val="24"/>
          <w:szCs w:val="28"/>
        </w:rPr>
        <w:t>Only admin can generate the election type.</w:t>
      </w:r>
    </w:p>
    <w:p w:rsidR="00865A85" w:rsidRDefault="00865A85" w:rsidP="00865A85">
      <w:pPr>
        <w:rPr>
          <w:bCs/>
          <w:sz w:val="24"/>
          <w:szCs w:val="28"/>
        </w:rPr>
      </w:pPr>
      <w:r>
        <w:rPr>
          <w:bCs/>
          <w:sz w:val="24"/>
          <w:szCs w:val="28"/>
        </w:rPr>
        <w:t>Sub admin can assign students to the election type &amp; generate new elections.</w:t>
      </w:r>
    </w:p>
    <w:p w:rsidR="00865A85" w:rsidRDefault="00865A85" w:rsidP="00865A85">
      <w:pPr>
        <w:rPr>
          <w:bCs/>
          <w:sz w:val="24"/>
          <w:szCs w:val="28"/>
        </w:rPr>
      </w:pPr>
      <w:r>
        <w:rPr>
          <w:bCs/>
          <w:sz w:val="24"/>
          <w:szCs w:val="28"/>
        </w:rPr>
        <w:t>Students can vote into an election only after login.</w:t>
      </w:r>
    </w:p>
    <w:p w:rsidR="00865A85" w:rsidRDefault="00865A85" w:rsidP="00865A85">
      <w:pPr>
        <w:rPr>
          <w:bCs/>
          <w:sz w:val="24"/>
          <w:szCs w:val="28"/>
        </w:rPr>
      </w:pPr>
      <w:r>
        <w:rPr>
          <w:bCs/>
          <w:sz w:val="24"/>
          <w:szCs w:val="28"/>
        </w:rPr>
        <w:t>Students can vote for only once.</w:t>
      </w:r>
    </w:p>
    <w:p w:rsidR="00865A85" w:rsidRDefault="00865A85" w:rsidP="00865A85">
      <w:pPr>
        <w:rPr>
          <w:bCs/>
          <w:sz w:val="24"/>
          <w:szCs w:val="28"/>
        </w:rPr>
      </w:pPr>
    </w:p>
    <w:p w:rsidR="00495D02" w:rsidRDefault="00495D02" w:rsidP="00865A85">
      <w:pPr>
        <w:rPr>
          <w:bCs/>
          <w:sz w:val="24"/>
          <w:szCs w:val="28"/>
        </w:rPr>
      </w:pPr>
    </w:p>
    <w:p w:rsidR="00495D02" w:rsidRDefault="00495D02" w:rsidP="00865A85">
      <w:pPr>
        <w:rPr>
          <w:bCs/>
          <w:sz w:val="24"/>
          <w:szCs w:val="28"/>
        </w:rPr>
      </w:pPr>
    </w:p>
    <w:p w:rsidR="00495D02" w:rsidRDefault="00495D02" w:rsidP="00865A85">
      <w:pPr>
        <w:rPr>
          <w:bCs/>
          <w:sz w:val="24"/>
          <w:szCs w:val="28"/>
        </w:rPr>
      </w:pPr>
    </w:p>
    <w:p w:rsidR="00865A85" w:rsidRDefault="00865A85" w:rsidP="00865A85">
      <w:pPr>
        <w:pStyle w:val="Heading2"/>
      </w:pPr>
      <w:r>
        <w:lastRenderedPageBreak/>
        <w:t>Photo Gallery</w:t>
      </w:r>
    </w:p>
    <w:p w:rsidR="00865A85" w:rsidRDefault="00865A85" w:rsidP="00555C31">
      <w:pPr>
        <w:rPr>
          <w:bCs/>
          <w:sz w:val="24"/>
          <w:szCs w:val="28"/>
        </w:rPr>
      </w:pPr>
      <w:r>
        <w:rPr>
          <w:bCs/>
          <w:sz w:val="24"/>
          <w:szCs w:val="28"/>
        </w:rPr>
        <w:t xml:space="preserve">Album: </w:t>
      </w:r>
      <w:proofErr w:type="spellStart"/>
      <w:r>
        <w:rPr>
          <w:bCs/>
          <w:sz w:val="24"/>
          <w:szCs w:val="28"/>
        </w:rPr>
        <w:t>AlbumId</w:t>
      </w:r>
      <w:proofErr w:type="spellEnd"/>
      <w:r>
        <w:rPr>
          <w:bCs/>
          <w:sz w:val="24"/>
          <w:szCs w:val="28"/>
        </w:rPr>
        <w:t xml:space="preserve">, </w:t>
      </w:r>
      <w:proofErr w:type="spellStart"/>
      <w:r>
        <w:rPr>
          <w:bCs/>
          <w:sz w:val="24"/>
          <w:szCs w:val="28"/>
        </w:rPr>
        <w:t>AlbumName</w:t>
      </w:r>
      <w:proofErr w:type="spellEnd"/>
      <w:r>
        <w:rPr>
          <w:bCs/>
          <w:sz w:val="24"/>
          <w:szCs w:val="28"/>
        </w:rPr>
        <w:t xml:space="preserve">, </w:t>
      </w:r>
      <w:proofErr w:type="spellStart"/>
      <w:r>
        <w:rPr>
          <w:bCs/>
          <w:sz w:val="24"/>
          <w:szCs w:val="28"/>
        </w:rPr>
        <w:t>AddUserId</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IsActive</w:t>
      </w:r>
      <w:proofErr w:type="spellEnd"/>
      <w:r>
        <w:rPr>
          <w:bCs/>
          <w:sz w:val="24"/>
          <w:szCs w:val="28"/>
        </w:rPr>
        <w:t xml:space="preserve">, </w:t>
      </w:r>
      <w:proofErr w:type="spellStart"/>
      <w:r>
        <w:rPr>
          <w:bCs/>
          <w:sz w:val="24"/>
          <w:szCs w:val="28"/>
        </w:rPr>
        <w:t>StreamId</w:t>
      </w:r>
      <w:proofErr w:type="spellEnd"/>
    </w:p>
    <w:p w:rsidR="00865A85" w:rsidRDefault="00865A85" w:rsidP="00555C31">
      <w:pPr>
        <w:rPr>
          <w:bCs/>
          <w:sz w:val="24"/>
          <w:szCs w:val="28"/>
        </w:rPr>
      </w:pPr>
      <w:proofErr w:type="spellStart"/>
      <w:r>
        <w:rPr>
          <w:bCs/>
          <w:sz w:val="24"/>
          <w:szCs w:val="28"/>
        </w:rPr>
        <w:t>Photo_gallery</w:t>
      </w:r>
      <w:proofErr w:type="spellEnd"/>
      <w:r>
        <w:rPr>
          <w:bCs/>
          <w:sz w:val="24"/>
          <w:szCs w:val="28"/>
        </w:rPr>
        <w:t xml:space="preserve">: </w:t>
      </w:r>
      <w:proofErr w:type="spellStart"/>
      <w:r>
        <w:rPr>
          <w:bCs/>
          <w:sz w:val="24"/>
          <w:szCs w:val="28"/>
        </w:rPr>
        <w:t>PhotoId</w:t>
      </w:r>
      <w:proofErr w:type="spellEnd"/>
      <w:r>
        <w:rPr>
          <w:bCs/>
          <w:sz w:val="24"/>
          <w:szCs w:val="28"/>
        </w:rPr>
        <w:t xml:space="preserve">, </w:t>
      </w:r>
      <w:proofErr w:type="spellStart"/>
      <w:r>
        <w:rPr>
          <w:bCs/>
          <w:sz w:val="24"/>
          <w:szCs w:val="28"/>
        </w:rPr>
        <w:t>AlbumId</w:t>
      </w:r>
      <w:proofErr w:type="spellEnd"/>
      <w:r>
        <w:rPr>
          <w:bCs/>
          <w:sz w:val="24"/>
          <w:szCs w:val="28"/>
        </w:rPr>
        <w:t xml:space="preserve">, filename, </w:t>
      </w:r>
      <w:proofErr w:type="spellStart"/>
      <w:r>
        <w:rPr>
          <w:bCs/>
          <w:sz w:val="24"/>
          <w:szCs w:val="28"/>
        </w:rPr>
        <w:t>AddUserId</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IsActive</w:t>
      </w:r>
      <w:proofErr w:type="spellEnd"/>
    </w:p>
    <w:p w:rsidR="00865A85" w:rsidRDefault="00865A85" w:rsidP="00555C31">
      <w:pPr>
        <w:rPr>
          <w:bCs/>
          <w:sz w:val="24"/>
          <w:szCs w:val="28"/>
        </w:rPr>
      </w:pPr>
    </w:p>
    <w:p w:rsidR="00865A85" w:rsidRDefault="00865A85" w:rsidP="00555C31">
      <w:pPr>
        <w:rPr>
          <w:bCs/>
          <w:sz w:val="24"/>
          <w:szCs w:val="28"/>
        </w:rPr>
      </w:pPr>
      <w:r>
        <w:rPr>
          <w:bCs/>
          <w:sz w:val="24"/>
          <w:szCs w:val="28"/>
        </w:rPr>
        <w:t>Only sub admin can generate new album &amp;</w:t>
      </w:r>
      <w:r w:rsidR="00495D02">
        <w:rPr>
          <w:bCs/>
          <w:sz w:val="24"/>
          <w:szCs w:val="28"/>
        </w:rPr>
        <w:t xml:space="preserve"> add photos in the same.</w:t>
      </w:r>
    </w:p>
    <w:p w:rsidR="00495D02" w:rsidRDefault="00495D02" w:rsidP="00555C31">
      <w:pPr>
        <w:rPr>
          <w:bCs/>
          <w:sz w:val="24"/>
          <w:szCs w:val="28"/>
        </w:rPr>
      </w:pPr>
    </w:p>
    <w:p w:rsidR="00495D02" w:rsidRDefault="00495D02" w:rsidP="00495D02">
      <w:pPr>
        <w:pStyle w:val="Heading2"/>
      </w:pPr>
      <w:r>
        <w:t>Events</w:t>
      </w:r>
    </w:p>
    <w:p w:rsidR="00495D02" w:rsidRDefault="00495D02" w:rsidP="00555C31">
      <w:pPr>
        <w:rPr>
          <w:bCs/>
          <w:sz w:val="24"/>
          <w:szCs w:val="28"/>
        </w:rPr>
      </w:pPr>
      <w:proofErr w:type="spellStart"/>
      <w:r>
        <w:rPr>
          <w:bCs/>
          <w:sz w:val="24"/>
          <w:szCs w:val="28"/>
        </w:rPr>
        <w:t>Event_master</w:t>
      </w:r>
      <w:proofErr w:type="spellEnd"/>
      <w:r>
        <w:rPr>
          <w:bCs/>
          <w:sz w:val="24"/>
          <w:szCs w:val="28"/>
        </w:rPr>
        <w:t xml:space="preserve">: </w:t>
      </w:r>
      <w:proofErr w:type="spellStart"/>
      <w:r>
        <w:rPr>
          <w:bCs/>
          <w:sz w:val="24"/>
          <w:szCs w:val="28"/>
        </w:rPr>
        <w:t>EventId</w:t>
      </w:r>
      <w:proofErr w:type="spellEnd"/>
      <w:r>
        <w:rPr>
          <w:bCs/>
          <w:sz w:val="24"/>
          <w:szCs w:val="28"/>
        </w:rPr>
        <w:t xml:space="preserve">, </w:t>
      </w:r>
      <w:proofErr w:type="spellStart"/>
      <w:r>
        <w:rPr>
          <w:bCs/>
          <w:sz w:val="24"/>
          <w:szCs w:val="28"/>
        </w:rPr>
        <w:t>EventName</w:t>
      </w:r>
      <w:proofErr w:type="spellEnd"/>
      <w:r>
        <w:rPr>
          <w:bCs/>
          <w:sz w:val="24"/>
          <w:szCs w:val="28"/>
        </w:rPr>
        <w:t xml:space="preserve">, </w:t>
      </w:r>
      <w:proofErr w:type="spellStart"/>
      <w:r>
        <w:rPr>
          <w:bCs/>
          <w:sz w:val="24"/>
          <w:szCs w:val="28"/>
        </w:rPr>
        <w:t>EventName</w:t>
      </w:r>
      <w:proofErr w:type="spellEnd"/>
      <w:r>
        <w:rPr>
          <w:bCs/>
          <w:sz w:val="24"/>
          <w:szCs w:val="28"/>
        </w:rPr>
        <w:t xml:space="preserve">, Description, </w:t>
      </w:r>
      <w:proofErr w:type="spellStart"/>
      <w:r>
        <w:rPr>
          <w:bCs/>
          <w:sz w:val="24"/>
          <w:szCs w:val="28"/>
        </w:rPr>
        <w:t>EventStartTime</w:t>
      </w:r>
      <w:proofErr w:type="spellEnd"/>
      <w:r>
        <w:rPr>
          <w:bCs/>
          <w:sz w:val="24"/>
          <w:szCs w:val="28"/>
        </w:rPr>
        <w:t xml:space="preserve">, </w:t>
      </w:r>
      <w:proofErr w:type="spellStart"/>
      <w:r>
        <w:rPr>
          <w:bCs/>
          <w:sz w:val="24"/>
          <w:szCs w:val="28"/>
        </w:rPr>
        <w:t>EventEndTime</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IsActive</w:t>
      </w:r>
      <w:proofErr w:type="spellEnd"/>
      <w:r>
        <w:rPr>
          <w:bCs/>
          <w:sz w:val="24"/>
          <w:szCs w:val="28"/>
        </w:rPr>
        <w:t>.</w:t>
      </w:r>
    </w:p>
    <w:p w:rsidR="00B858E5" w:rsidRDefault="00495D02" w:rsidP="00555C31">
      <w:pPr>
        <w:rPr>
          <w:bCs/>
          <w:sz w:val="24"/>
          <w:szCs w:val="28"/>
        </w:rPr>
      </w:pPr>
      <w:proofErr w:type="spellStart"/>
      <w:r>
        <w:rPr>
          <w:bCs/>
          <w:sz w:val="24"/>
          <w:szCs w:val="28"/>
        </w:rPr>
        <w:t>Event_Users</w:t>
      </w:r>
      <w:proofErr w:type="spellEnd"/>
      <w:r>
        <w:rPr>
          <w:bCs/>
          <w:sz w:val="24"/>
          <w:szCs w:val="28"/>
        </w:rPr>
        <w:t xml:space="preserve">: Id, </w:t>
      </w:r>
      <w:proofErr w:type="spellStart"/>
      <w:r>
        <w:rPr>
          <w:bCs/>
          <w:sz w:val="24"/>
          <w:szCs w:val="28"/>
        </w:rPr>
        <w:t>EventId</w:t>
      </w:r>
      <w:proofErr w:type="spellEnd"/>
      <w:r>
        <w:rPr>
          <w:bCs/>
          <w:sz w:val="24"/>
          <w:szCs w:val="28"/>
        </w:rPr>
        <w:t xml:space="preserve">, </w:t>
      </w:r>
      <w:proofErr w:type="spellStart"/>
      <w:r>
        <w:rPr>
          <w:bCs/>
          <w:sz w:val="24"/>
          <w:szCs w:val="28"/>
        </w:rPr>
        <w:t>EventUserId</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IsActive</w:t>
      </w:r>
      <w:proofErr w:type="spellEnd"/>
    </w:p>
    <w:p w:rsidR="00495D02" w:rsidRDefault="00495D02" w:rsidP="00555C31">
      <w:pPr>
        <w:rPr>
          <w:bCs/>
          <w:sz w:val="24"/>
          <w:szCs w:val="28"/>
        </w:rPr>
      </w:pPr>
      <w:proofErr w:type="spellStart"/>
      <w:r>
        <w:rPr>
          <w:bCs/>
          <w:sz w:val="24"/>
          <w:szCs w:val="28"/>
        </w:rPr>
        <w:t>SubEventMaster</w:t>
      </w:r>
      <w:proofErr w:type="spellEnd"/>
      <w:r>
        <w:rPr>
          <w:bCs/>
          <w:sz w:val="24"/>
          <w:szCs w:val="28"/>
        </w:rPr>
        <w:t xml:space="preserve">: Id, </w:t>
      </w:r>
      <w:proofErr w:type="spellStart"/>
      <w:r>
        <w:rPr>
          <w:bCs/>
          <w:sz w:val="24"/>
          <w:szCs w:val="28"/>
        </w:rPr>
        <w:t>EventId</w:t>
      </w:r>
      <w:proofErr w:type="spellEnd"/>
      <w:r>
        <w:rPr>
          <w:bCs/>
          <w:sz w:val="24"/>
          <w:szCs w:val="28"/>
        </w:rPr>
        <w:t xml:space="preserve">, </w:t>
      </w:r>
      <w:proofErr w:type="spellStart"/>
      <w:r>
        <w:rPr>
          <w:bCs/>
          <w:sz w:val="24"/>
          <w:szCs w:val="28"/>
        </w:rPr>
        <w:t>SubeventName</w:t>
      </w:r>
      <w:proofErr w:type="spellEnd"/>
      <w:r>
        <w:rPr>
          <w:bCs/>
          <w:sz w:val="24"/>
          <w:szCs w:val="28"/>
        </w:rPr>
        <w:t xml:space="preserve">, </w:t>
      </w:r>
      <w:proofErr w:type="spellStart"/>
      <w:r>
        <w:rPr>
          <w:bCs/>
          <w:sz w:val="24"/>
          <w:szCs w:val="28"/>
        </w:rPr>
        <w:t>SEDesc</w:t>
      </w:r>
      <w:proofErr w:type="spellEnd"/>
      <w:r>
        <w:rPr>
          <w:bCs/>
          <w:sz w:val="24"/>
          <w:szCs w:val="28"/>
        </w:rPr>
        <w:t xml:space="preserve">, </w:t>
      </w:r>
      <w:proofErr w:type="spellStart"/>
      <w:r>
        <w:rPr>
          <w:bCs/>
          <w:sz w:val="24"/>
          <w:szCs w:val="28"/>
        </w:rPr>
        <w:t>SEStrat</w:t>
      </w:r>
      <w:proofErr w:type="spellEnd"/>
      <w:r>
        <w:rPr>
          <w:bCs/>
          <w:sz w:val="24"/>
          <w:szCs w:val="28"/>
        </w:rPr>
        <w:t xml:space="preserve">, </w:t>
      </w:r>
      <w:proofErr w:type="spellStart"/>
      <w:r>
        <w:rPr>
          <w:bCs/>
          <w:sz w:val="24"/>
          <w:szCs w:val="28"/>
        </w:rPr>
        <w:t>SEEnd</w:t>
      </w:r>
      <w:proofErr w:type="spellEnd"/>
      <w:r>
        <w:rPr>
          <w:bCs/>
          <w:sz w:val="24"/>
          <w:szCs w:val="28"/>
        </w:rPr>
        <w:t xml:space="preserve">, </w:t>
      </w:r>
      <w:proofErr w:type="spellStart"/>
      <w:r>
        <w:rPr>
          <w:bCs/>
          <w:sz w:val="24"/>
          <w:szCs w:val="28"/>
        </w:rPr>
        <w:t>IsActive</w:t>
      </w:r>
      <w:proofErr w:type="spellEnd"/>
    </w:p>
    <w:p w:rsidR="00495D02" w:rsidRDefault="00495D02" w:rsidP="00555C31">
      <w:pPr>
        <w:rPr>
          <w:bCs/>
          <w:sz w:val="24"/>
          <w:szCs w:val="28"/>
        </w:rPr>
      </w:pPr>
    </w:p>
    <w:p w:rsidR="00495D02" w:rsidRDefault="00495D02" w:rsidP="00555C31">
      <w:pPr>
        <w:rPr>
          <w:bCs/>
          <w:sz w:val="24"/>
          <w:szCs w:val="28"/>
        </w:rPr>
      </w:pPr>
      <w:r>
        <w:rPr>
          <w:bCs/>
          <w:sz w:val="24"/>
          <w:szCs w:val="28"/>
        </w:rPr>
        <w:t>Only Sub admin can generate new event for its club only after login.</w:t>
      </w:r>
    </w:p>
    <w:p w:rsidR="00495D02" w:rsidRDefault="00495D02" w:rsidP="00555C31">
      <w:pPr>
        <w:rPr>
          <w:bCs/>
          <w:sz w:val="24"/>
          <w:szCs w:val="28"/>
        </w:rPr>
      </w:pPr>
      <w:r>
        <w:rPr>
          <w:bCs/>
          <w:sz w:val="24"/>
          <w:szCs w:val="28"/>
        </w:rPr>
        <w:t>User can participate/register in the event after login only.</w:t>
      </w:r>
    </w:p>
    <w:p w:rsidR="00495D02" w:rsidRDefault="00495D02" w:rsidP="00555C31">
      <w:pPr>
        <w:rPr>
          <w:bCs/>
          <w:sz w:val="24"/>
          <w:szCs w:val="28"/>
        </w:rPr>
      </w:pPr>
    </w:p>
    <w:p w:rsidR="00495D02" w:rsidRDefault="00495D02" w:rsidP="00495D02">
      <w:pPr>
        <w:pStyle w:val="Heading2"/>
      </w:pPr>
      <w:r>
        <w:t>News</w:t>
      </w:r>
    </w:p>
    <w:p w:rsidR="00495D02" w:rsidRPr="00495D02" w:rsidRDefault="00495D02" w:rsidP="00555C31">
      <w:pPr>
        <w:rPr>
          <w:bCs/>
          <w:sz w:val="24"/>
          <w:szCs w:val="28"/>
        </w:rPr>
      </w:pPr>
      <w:r>
        <w:rPr>
          <w:bCs/>
          <w:sz w:val="24"/>
          <w:szCs w:val="28"/>
        </w:rPr>
        <w:t xml:space="preserve">News: </w:t>
      </w:r>
      <w:proofErr w:type="spellStart"/>
      <w:r>
        <w:rPr>
          <w:bCs/>
          <w:sz w:val="24"/>
          <w:szCs w:val="28"/>
        </w:rPr>
        <w:t>NewsId</w:t>
      </w:r>
      <w:proofErr w:type="spellEnd"/>
      <w:r>
        <w:rPr>
          <w:bCs/>
          <w:sz w:val="24"/>
          <w:szCs w:val="28"/>
        </w:rPr>
        <w:t xml:space="preserve">, </w:t>
      </w:r>
      <w:proofErr w:type="spellStart"/>
      <w:r>
        <w:rPr>
          <w:bCs/>
          <w:sz w:val="24"/>
          <w:szCs w:val="28"/>
        </w:rPr>
        <w:t>NewsTitle</w:t>
      </w:r>
      <w:proofErr w:type="spellEnd"/>
      <w:r>
        <w:rPr>
          <w:bCs/>
          <w:sz w:val="24"/>
          <w:szCs w:val="28"/>
        </w:rPr>
        <w:t xml:space="preserve">, </w:t>
      </w:r>
      <w:proofErr w:type="spellStart"/>
      <w:r>
        <w:rPr>
          <w:bCs/>
          <w:sz w:val="24"/>
          <w:szCs w:val="28"/>
        </w:rPr>
        <w:t>NewsDescription</w:t>
      </w:r>
      <w:proofErr w:type="spellEnd"/>
      <w:r>
        <w:rPr>
          <w:bCs/>
          <w:sz w:val="24"/>
          <w:szCs w:val="28"/>
        </w:rPr>
        <w:t xml:space="preserve">, </w:t>
      </w:r>
      <w:proofErr w:type="spellStart"/>
      <w:r>
        <w:rPr>
          <w:bCs/>
          <w:sz w:val="24"/>
          <w:szCs w:val="28"/>
        </w:rPr>
        <w:t>StreamId</w:t>
      </w:r>
      <w:proofErr w:type="spellEnd"/>
      <w:r>
        <w:rPr>
          <w:bCs/>
          <w:sz w:val="24"/>
          <w:szCs w:val="28"/>
        </w:rPr>
        <w:t xml:space="preserve">, </w:t>
      </w:r>
      <w:proofErr w:type="spellStart"/>
      <w:r>
        <w:rPr>
          <w:bCs/>
          <w:sz w:val="24"/>
          <w:szCs w:val="28"/>
        </w:rPr>
        <w:t>AddDate</w:t>
      </w:r>
      <w:proofErr w:type="spellEnd"/>
      <w:r>
        <w:rPr>
          <w:bCs/>
          <w:sz w:val="24"/>
          <w:szCs w:val="28"/>
        </w:rPr>
        <w:t xml:space="preserve">, </w:t>
      </w:r>
      <w:proofErr w:type="spellStart"/>
      <w:r>
        <w:rPr>
          <w:bCs/>
          <w:sz w:val="24"/>
          <w:szCs w:val="28"/>
        </w:rPr>
        <w:t>IsActive</w:t>
      </w:r>
      <w:proofErr w:type="spellEnd"/>
    </w:p>
    <w:p w:rsidR="00B858E5" w:rsidRDefault="00B858E5" w:rsidP="00555C31">
      <w:pPr>
        <w:rPr>
          <w:b/>
          <w:bCs/>
          <w:sz w:val="28"/>
          <w:szCs w:val="28"/>
        </w:rPr>
      </w:pPr>
    </w:p>
    <w:p w:rsidR="00495D02" w:rsidRDefault="00495D02" w:rsidP="00555C31">
      <w:pPr>
        <w:rPr>
          <w:bCs/>
          <w:sz w:val="24"/>
          <w:szCs w:val="28"/>
        </w:rPr>
      </w:pPr>
      <w:r>
        <w:rPr>
          <w:bCs/>
          <w:sz w:val="24"/>
          <w:szCs w:val="28"/>
        </w:rPr>
        <w:t>Only Sub admin can generate new news for its club only after login.</w:t>
      </w:r>
    </w:p>
    <w:p w:rsidR="00495D02" w:rsidRDefault="00495D02" w:rsidP="00555C31">
      <w:pPr>
        <w:rPr>
          <w:b/>
          <w:bCs/>
          <w:sz w:val="28"/>
          <w:szCs w:val="28"/>
        </w:rPr>
      </w:pPr>
      <w:r>
        <w:rPr>
          <w:bCs/>
          <w:sz w:val="24"/>
          <w:szCs w:val="28"/>
        </w:rPr>
        <w:t xml:space="preserve">On home page of website all news will be displayed. </w:t>
      </w:r>
    </w:p>
    <w:p w:rsidR="00495D02" w:rsidRDefault="00495D02" w:rsidP="00495D02">
      <w:pPr>
        <w:rPr>
          <w:b/>
          <w:bCs/>
          <w:sz w:val="28"/>
          <w:szCs w:val="28"/>
        </w:rPr>
      </w:pPr>
      <w:r>
        <w:rPr>
          <w:bCs/>
          <w:sz w:val="24"/>
          <w:szCs w:val="28"/>
        </w:rPr>
        <w:t xml:space="preserve">On home page of club all news will be displayed from respective club only. </w:t>
      </w: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555C31">
      <w:pPr>
        <w:rPr>
          <w:b/>
          <w:bCs/>
          <w:sz w:val="28"/>
          <w:szCs w:val="28"/>
        </w:rPr>
      </w:pPr>
    </w:p>
    <w:p w:rsidR="00B858E5" w:rsidRDefault="00B858E5" w:rsidP="00B858E5">
      <w:pPr>
        <w:pStyle w:val="Heading1"/>
      </w:pPr>
      <w:r>
        <w:lastRenderedPageBreak/>
        <w:t>Non Functional Requirements</w:t>
      </w:r>
    </w:p>
    <w:p w:rsidR="00B858E5" w:rsidRPr="007665BB" w:rsidRDefault="00B858E5" w:rsidP="00555C31">
      <w:pPr>
        <w:rPr>
          <w:b/>
          <w:bCs/>
          <w:sz w:val="28"/>
          <w:szCs w:val="28"/>
        </w:rPr>
      </w:pPr>
    </w:p>
    <w:p w:rsidR="00555C31" w:rsidRPr="00555C31" w:rsidRDefault="00B858E5" w:rsidP="00555C31">
      <w:pPr>
        <w:rPr>
          <w:b/>
          <w:bCs/>
          <w:sz w:val="24"/>
          <w:szCs w:val="28"/>
        </w:rPr>
      </w:pPr>
      <w:r>
        <w:rPr>
          <w:b/>
          <w:bCs/>
          <w:sz w:val="24"/>
          <w:szCs w:val="28"/>
        </w:rPr>
        <w:t>6</w:t>
      </w:r>
      <w:r w:rsidR="00555C31" w:rsidRPr="00555C31">
        <w:rPr>
          <w:b/>
          <w:bCs/>
          <w:sz w:val="24"/>
          <w:szCs w:val="28"/>
        </w:rPr>
        <w:t>.1. Security</w:t>
      </w:r>
    </w:p>
    <w:p w:rsidR="00555C31" w:rsidRPr="00555C31" w:rsidRDefault="00555C31" w:rsidP="00555C31">
      <w:pPr>
        <w:rPr>
          <w:bCs/>
          <w:sz w:val="24"/>
          <w:szCs w:val="28"/>
        </w:rPr>
      </w:pPr>
      <w:r w:rsidRPr="00555C31">
        <w:rPr>
          <w:bCs/>
          <w:sz w:val="24"/>
          <w:szCs w:val="28"/>
        </w:rPr>
        <w:t>This application will be password protected. The user has to enter correct username and password.</w:t>
      </w:r>
    </w:p>
    <w:p w:rsidR="00555C31" w:rsidRPr="00555C31" w:rsidRDefault="00555C31" w:rsidP="00555C31">
      <w:pPr>
        <w:rPr>
          <w:bCs/>
          <w:sz w:val="24"/>
          <w:szCs w:val="28"/>
        </w:rPr>
      </w:pPr>
    </w:p>
    <w:p w:rsidR="00555C31" w:rsidRPr="00555C31" w:rsidRDefault="00B858E5" w:rsidP="00555C31">
      <w:pPr>
        <w:rPr>
          <w:b/>
          <w:bCs/>
          <w:sz w:val="24"/>
          <w:szCs w:val="28"/>
        </w:rPr>
      </w:pPr>
      <w:r>
        <w:rPr>
          <w:b/>
          <w:bCs/>
          <w:sz w:val="24"/>
          <w:szCs w:val="28"/>
        </w:rPr>
        <w:t>6</w:t>
      </w:r>
      <w:r w:rsidR="00555C31" w:rsidRPr="00555C31">
        <w:rPr>
          <w:b/>
          <w:bCs/>
          <w:sz w:val="24"/>
          <w:szCs w:val="28"/>
        </w:rPr>
        <w:t>.2. Reliability</w:t>
      </w:r>
    </w:p>
    <w:p w:rsidR="00555C31" w:rsidRPr="00555C31" w:rsidRDefault="00555C31" w:rsidP="00555C31">
      <w:pPr>
        <w:rPr>
          <w:bCs/>
          <w:sz w:val="24"/>
          <w:szCs w:val="28"/>
        </w:rPr>
      </w:pPr>
      <w:r w:rsidRPr="00555C31">
        <w:rPr>
          <w:bCs/>
          <w:sz w:val="24"/>
          <w:szCs w:val="28"/>
        </w:rPr>
        <w:t>This application should be highly reliable and it should generate all the updated information in correct order.</w:t>
      </w:r>
    </w:p>
    <w:p w:rsidR="00555C31" w:rsidRPr="00555C31" w:rsidRDefault="00555C31" w:rsidP="00555C31">
      <w:pPr>
        <w:rPr>
          <w:bCs/>
          <w:sz w:val="24"/>
          <w:szCs w:val="28"/>
        </w:rPr>
      </w:pPr>
    </w:p>
    <w:p w:rsidR="00555C31" w:rsidRPr="00555C31" w:rsidRDefault="00B858E5" w:rsidP="00555C31">
      <w:pPr>
        <w:rPr>
          <w:b/>
          <w:bCs/>
          <w:sz w:val="24"/>
          <w:szCs w:val="28"/>
        </w:rPr>
      </w:pPr>
      <w:r>
        <w:rPr>
          <w:b/>
          <w:bCs/>
          <w:sz w:val="24"/>
          <w:szCs w:val="28"/>
        </w:rPr>
        <w:t>6</w:t>
      </w:r>
      <w:r w:rsidR="00555C31" w:rsidRPr="00555C31">
        <w:rPr>
          <w:b/>
          <w:bCs/>
          <w:sz w:val="24"/>
          <w:szCs w:val="28"/>
        </w:rPr>
        <w:t>.3. Availability</w:t>
      </w:r>
    </w:p>
    <w:p w:rsidR="00555C31" w:rsidRPr="00555C31" w:rsidRDefault="00555C31" w:rsidP="00555C31">
      <w:pPr>
        <w:rPr>
          <w:bCs/>
          <w:sz w:val="24"/>
          <w:szCs w:val="28"/>
        </w:rPr>
      </w:pPr>
      <w:r w:rsidRPr="00555C31">
        <w:rPr>
          <w:bCs/>
          <w:sz w:val="24"/>
          <w:szCs w:val="28"/>
        </w:rPr>
        <w:t>Any information about the patient/doctor should be quickly available from any computer to the authorized user.</w:t>
      </w:r>
    </w:p>
    <w:p w:rsidR="00555C31" w:rsidRPr="00555C31" w:rsidRDefault="00555C31" w:rsidP="00555C31">
      <w:pPr>
        <w:rPr>
          <w:bCs/>
          <w:sz w:val="24"/>
          <w:szCs w:val="28"/>
        </w:rPr>
      </w:pPr>
    </w:p>
    <w:p w:rsidR="00555C31" w:rsidRPr="00555C31" w:rsidRDefault="00B858E5" w:rsidP="00555C31">
      <w:pPr>
        <w:rPr>
          <w:b/>
          <w:bCs/>
          <w:sz w:val="24"/>
          <w:szCs w:val="28"/>
        </w:rPr>
      </w:pPr>
      <w:r>
        <w:rPr>
          <w:b/>
          <w:bCs/>
          <w:sz w:val="24"/>
          <w:szCs w:val="28"/>
        </w:rPr>
        <w:t>6</w:t>
      </w:r>
      <w:r w:rsidR="00555C31" w:rsidRPr="00555C31">
        <w:rPr>
          <w:b/>
          <w:bCs/>
          <w:sz w:val="24"/>
          <w:szCs w:val="28"/>
        </w:rPr>
        <w:t>.4 Maintainability</w:t>
      </w:r>
    </w:p>
    <w:p w:rsidR="00555C31" w:rsidRPr="00555C31" w:rsidRDefault="00555C31" w:rsidP="00555C31">
      <w:pPr>
        <w:rPr>
          <w:bCs/>
          <w:sz w:val="24"/>
          <w:szCs w:val="28"/>
        </w:rPr>
      </w:pPr>
      <w:r w:rsidRPr="00555C31">
        <w:rPr>
          <w:bCs/>
          <w:sz w:val="24"/>
          <w:szCs w:val="28"/>
        </w:rPr>
        <w:t>The application should be maintainable in such a manner that if any new requirement occurs then it should be easily incorporated.</w:t>
      </w:r>
    </w:p>
    <w:p w:rsidR="00555C31" w:rsidRPr="00555C31" w:rsidRDefault="00555C31" w:rsidP="00555C31">
      <w:pPr>
        <w:rPr>
          <w:bCs/>
          <w:sz w:val="24"/>
          <w:szCs w:val="28"/>
        </w:rPr>
      </w:pPr>
    </w:p>
    <w:p w:rsidR="00555C31" w:rsidRPr="00555C31" w:rsidRDefault="00B858E5" w:rsidP="00555C31">
      <w:pPr>
        <w:rPr>
          <w:b/>
          <w:bCs/>
          <w:sz w:val="24"/>
          <w:szCs w:val="28"/>
        </w:rPr>
      </w:pPr>
      <w:r>
        <w:rPr>
          <w:b/>
          <w:bCs/>
          <w:sz w:val="24"/>
          <w:szCs w:val="28"/>
        </w:rPr>
        <w:t>6</w:t>
      </w:r>
      <w:r w:rsidR="00555C31" w:rsidRPr="00555C31">
        <w:rPr>
          <w:b/>
          <w:bCs/>
          <w:sz w:val="24"/>
          <w:szCs w:val="28"/>
        </w:rPr>
        <w:t>.5 Portability</w:t>
      </w:r>
    </w:p>
    <w:p w:rsidR="00555C31" w:rsidRPr="00555C31" w:rsidRDefault="00555C31" w:rsidP="00555C31">
      <w:pPr>
        <w:rPr>
          <w:bCs/>
          <w:sz w:val="24"/>
          <w:szCs w:val="28"/>
        </w:rPr>
      </w:pPr>
      <w:r w:rsidRPr="00555C31">
        <w:rPr>
          <w:bCs/>
          <w:sz w:val="24"/>
          <w:szCs w:val="28"/>
        </w:rPr>
        <w:t>The application should be portable to run on any OS.</w:t>
      </w:r>
    </w:p>
    <w:p w:rsidR="007E0996" w:rsidRDefault="007E0996"/>
    <w:p w:rsidR="00B858E5" w:rsidRDefault="00B858E5"/>
    <w:p w:rsidR="00B858E5" w:rsidRDefault="00B858E5"/>
    <w:p w:rsidR="00B858E5" w:rsidRDefault="00B858E5"/>
    <w:p w:rsidR="00B858E5" w:rsidRDefault="00B858E5"/>
    <w:p w:rsidR="00B858E5" w:rsidRDefault="00B858E5"/>
    <w:p w:rsidR="00B858E5" w:rsidRDefault="00B858E5"/>
    <w:p w:rsidR="00B858E5" w:rsidRDefault="00B858E5"/>
    <w:p w:rsidR="00B858E5" w:rsidRDefault="00B858E5"/>
    <w:p w:rsidR="00B858E5" w:rsidRDefault="00B858E5"/>
    <w:p w:rsidR="00B858E5" w:rsidRDefault="00B858E5"/>
    <w:p w:rsidR="00B858E5" w:rsidRDefault="00B858E5"/>
    <w:p w:rsidR="00BA3A7F" w:rsidRPr="00BA3A7F" w:rsidRDefault="00BA3A7F" w:rsidP="00BA3A7F">
      <w:pPr>
        <w:rPr>
          <w:b/>
          <w:sz w:val="24"/>
        </w:rPr>
      </w:pPr>
    </w:p>
    <w:sectPr w:rsidR="00BA3A7F" w:rsidRPr="00BA3A7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EE5" w:rsidRDefault="004A3EE5">
      <w:pPr>
        <w:spacing w:line="240" w:lineRule="auto"/>
      </w:pPr>
      <w:r>
        <w:separator/>
      </w:r>
    </w:p>
  </w:endnote>
  <w:endnote w:type="continuationSeparator" w:id="0">
    <w:p w:rsidR="004A3EE5" w:rsidRDefault="004A3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3E" w:rsidRDefault="00D509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979948"/>
      <w:docPartObj>
        <w:docPartGallery w:val="Page Numbers (Bottom of Page)"/>
        <w:docPartUnique/>
      </w:docPartObj>
    </w:sdtPr>
    <w:sdtEndPr>
      <w:rPr>
        <w:noProof/>
      </w:rPr>
    </w:sdtEndPr>
    <w:sdtContent>
      <w:p w:rsidR="00D5093E" w:rsidRDefault="00D5093E">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F76920" w:rsidRDefault="00D5093E">
    <w:pPr>
      <w:pStyle w:val="Footer"/>
    </w:pPr>
    <w:r>
      <w:t>SE</w:t>
    </w:r>
    <w:r>
      <w:tab/>
    </w:r>
    <w:r>
      <w:tab/>
    </w:r>
    <w:r>
      <w:t>130753116012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3E" w:rsidRDefault="00D50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EE5" w:rsidRDefault="004A3EE5">
      <w:pPr>
        <w:spacing w:line="240" w:lineRule="auto"/>
      </w:pPr>
      <w:r>
        <w:separator/>
      </w:r>
    </w:p>
  </w:footnote>
  <w:footnote w:type="continuationSeparator" w:id="0">
    <w:p w:rsidR="004A3EE5" w:rsidRDefault="004A3E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3E" w:rsidRDefault="00D509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3E" w:rsidRDefault="00D5093E">
    <w:pPr>
      <w:pStyle w:val="Header"/>
    </w:pPr>
    <w:r>
      <w:t>SVBIT</w:t>
    </w:r>
    <w:r>
      <w:tab/>
    </w:r>
    <w:r>
      <w:tab/>
      <w:t>Practical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3E" w:rsidRDefault="00D509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F9D"/>
      </v:shape>
    </w:pict>
  </w:numPicBullet>
  <w:abstractNum w:abstractNumId="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2"/>
    <w:multiLevelType w:val="singleLevel"/>
    <w:tmpl w:val="00000002"/>
    <w:name w:val="WW8Num2"/>
    <w:lvl w:ilvl="0">
      <w:start w:val="1"/>
      <w:numFmt w:val="lowerLetter"/>
      <w:lvlText w:val="%1)"/>
      <w:lvlJc w:val="left"/>
      <w:pPr>
        <w:tabs>
          <w:tab w:val="num" w:pos="1125"/>
        </w:tabs>
        <w:ind w:left="1125" w:hanging="360"/>
      </w:p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multilevel"/>
    <w:tmpl w:val="00000004"/>
    <w:name w:val="WW8Num4"/>
    <w:lvl w:ilvl="0">
      <w:start w:val="1"/>
      <w:numFmt w:val="none"/>
      <w:pStyle w:val="Bullet1"/>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none"/>
      <w:pStyle w:val="Bullet2"/>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3DD573F"/>
    <w:multiLevelType w:val="hybridMultilevel"/>
    <w:tmpl w:val="BED6C3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656CE0"/>
    <w:multiLevelType w:val="hybridMultilevel"/>
    <w:tmpl w:val="888CD98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9C5ACE"/>
    <w:multiLevelType w:val="hybridMultilevel"/>
    <w:tmpl w:val="B85C54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4D26FA"/>
    <w:multiLevelType w:val="hybridMultilevel"/>
    <w:tmpl w:val="E3969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F97927"/>
    <w:multiLevelType w:val="multilevel"/>
    <w:tmpl w:val="00000007"/>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3">
    <w:nsid w:val="6EA20704"/>
    <w:multiLevelType w:val="hybridMultilevel"/>
    <w:tmpl w:val="3BA0C9E0"/>
    <w:lvl w:ilvl="0" w:tplc="134CA52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9"/>
  </w:num>
  <w:num w:numId="11">
    <w:abstractNumId w:val="11"/>
  </w:num>
  <w:num w:numId="12">
    <w:abstractNumId w:val="1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67"/>
    <w:rsid w:val="00016E53"/>
    <w:rsid w:val="00054B19"/>
    <w:rsid w:val="0008102F"/>
    <w:rsid w:val="000D44F7"/>
    <w:rsid w:val="000E460B"/>
    <w:rsid w:val="00174067"/>
    <w:rsid w:val="00181F62"/>
    <w:rsid w:val="002057A9"/>
    <w:rsid w:val="00262E46"/>
    <w:rsid w:val="003158BC"/>
    <w:rsid w:val="00377812"/>
    <w:rsid w:val="00471A0C"/>
    <w:rsid w:val="004867F9"/>
    <w:rsid w:val="00495D02"/>
    <w:rsid w:val="004A3EE5"/>
    <w:rsid w:val="00514C32"/>
    <w:rsid w:val="005161C1"/>
    <w:rsid w:val="00541D31"/>
    <w:rsid w:val="00555C31"/>
    <w:rsid w:val="00596111"/>
    <w:rsid w:val="00611EE9"/>
    <w:rsid w:val="006369CB"/>
    <w:rsid w:val="006D4D50"/>
    <w:rsid w:val="007E0996"/>
    <w:rsid w:val="00865A85"/>
    <w:rsid w:val="008701B8"/>
    <w:rsid w:val="00886407"/>
    <w:rsid w:val="00891CF3"/>
    <w:rsid w:val="008D616A"/>
    <w:rsid w:val="00A36A04"/>
    <w:rsid w:val="00A62631"/>
    <w:rsid w:val="00A711CD"/>
    <w:rsid w:val="00AB1863"/>
    <w:rsid w:val="00B858E5"/>
    <w:rsid w:val="00BA3A7F"/>
    <w:rsid w:val="00C13143"/>
    <w:rsid w:val="00C70880"/>
    <w:rsid w:val="00C73029"/>
    <w:rsid w:val="00CF7A40"/>
    <w:rsid w:val="00D10698"/>
    <w:rsid w:val="00D5093E"/>
    <w:rsid w:val="00D73078"/>
    <w:rsid w:val="00EA1023"/>
    <w:rsid w:val="00F15834"/>
    <w:rsid w:val="00F46E9D"/>
    <w:rsid w:val="00F76920"/>
    <w:rsid w:val="00F86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06A7A30-AC47-4196-91BA-1EF7626D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240" w:lineRule="atLeast"/>
    </w:pPr>
    <w:rPr>
      <w:lang w:val="en-US" w:eastAsia="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8z0">
    <w:name w:val="WW8Num8z0"/>
    <w:rPr>
      <w:rFonts w:ascii="Symbol" w:hAnsi="Symbol"/>
    </w:rPr>
  </w:style>
  <w:style w:type="character" w:customStyle="1" w:styleId="WW8Num8z1">
    <w:name w:val="WW8Num8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9z0">
    <w:name w:val="WW8Num9z0"/>
    <w:rPr>
      <w:rFonts w:ascii="Symbol" w:hAnsi="Symbol"/>
    </w:rPr>
  </w:style>
  <w:style w:type="character" w:customStyle="1" w:styleId="WW8Num9z1">
    <w:name w:val="WW8Num9z1"/>
    <w:rPr>
      <w:rFonts w:ascii="OpenSymbol" w:hAnsi="OpenSymbol" w:cs="OpenSymbol"/>
    </w:rPr>
  </w:style>
  <w:style w:type="character" w:customStyle="1" w:styleId="WW-Absatz-Standardschriftart1">
    <w:name w:val="WW-Absatz-Standardschriftart1"/>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styleId="PageNumber">
    <w:name w:val="page number"/>
    <w:basedOn w:val="DefaultParagraphFont"/>
  </w:style>
  <w:style w:type="character" w:customStyle="1" w:styleId="FootnoteCharacters">
    <w:name w:val="Footnote Characters"/>
    <w:basedOn w:val="DefaultParagraphFont"/>
    <w:rPr>
      <w:sz w:val="20"/>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keepLines/>
      <w:spacing w:after="120"/>
      <w:ind w:left="7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next w:val="BodyText"/>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Bullet1">
    <w:name w:val="Bullet1"/>
    <w:basedOn w:val="Normal"/>
    <w:pPr>
      <w:numPr>
        <w:numId w:val="4"/>
      </w:numPr>
      <w:ind w:left="720"/>
    </w:pPr>
  </w:style>
  <w:style w:type="paragraph" w:customStyle="1" w:styleId="Bullet2">
    <w:name w:val="Bullet2"/>
    <w:basedOn w:val="Normal"/>
    <w:pPr>
      <w:numPr>
        <w:numId w:val="5"/>
      </w:numPr>
      <w:ind w:left="1440"/>
    </w:pPr>
    <w:rPr>
      <w:color w:val="000080"/>
    </w:rPr>
  </w:style>
  <w:style w:type="paragraph" w:customStyle="1" w:styleId="Tabletext">
    <w:name w:val="Tabletext"/>
    <w:basedOn w:val="Normal"/>
    <w:pPr>
      <w:keepLines/>
      <w:spacing w:after="120"/>
    </w:pPr>
  </w:style>
  <w:style w:type="paragraph" w:styleId="DocumentMap">
    <w:name w:val="Document Map"/>
    <w:basedOn w:val="Normal"/>
    <w:pPr>
      <w:shd w:val="clear" w:color="auto" w:fill="000080"/>
    </w:pPr>
    <w:rPr>
      <w:rFonts w:ascii="Tahoma" w:hAnsi="Tahoma"/>
    </w:rPr>
  </w:style>
  <w:style w:type="paragraph" w:styleId="FootnoteText">
    <w:name w:val="footnote text"/>
    <w:basedOn w:val="Normal"/>
    <w:pPr>
      <w:keepNext/>
      <w:keepLines/>
      <w:pBdr>
        <w:bottom w:val="single" w:sz="4"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before="240" w:after="120"/>
      <w:ind w:left="765"/>
    </w:pPr>
    <w:rPr>
      <w:i/>
      <w:color w:val="0000FF"/>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EA1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698"/>
    <w:pPr>
      <w:ind w:left="720"/>
      <w:contextualSpacing/>
    </w:pPr>
  </w:style>
  <w:style w:type="table" w:styleId="ListTable6Colorful">
    <w:name w:val="List Table 6 Colorful"/>
    <w:basedOn w:val="TableNormal"/>
    <w:uiPriority w:val="51"/>
    <w:rsid w:val="00865A85"/>
    <w:rPr>
      <w:color w:val="282828" w:themeColor="text1"/>
    </w:rPr>
    <w:tblPr>
      <w:tblStyleRowBandSize w:val="1"/>
      <w:tblStyleColBandSize w:val="1"/>
      <w:tblBorders>
        <w:top w:val="single" w:sz="4" w:space="0" w:color="282828" w:themeColor="text1"/>
        <w:bottom w:val="single" w:sz="4" w:space="0" w:color="282828" w:themeColor="text1"/>
      </w:tblBorders>
    </w:tblPr>
    <w:tblStylePr w:type="firstRow">
      <w:rPr>
        <w:b/>
        <w:bCs/>
      </w:rPr>
      <w:tblPr/>
      <w:tcPr>
        <w:tcBorders>
          <w:bottom w:val="single" w:sz="4" w:space="0" w:color="282828" w:themeColor="text1"/>
        </w:tcBorders>
      </w:tcPr>
    </w:tblStylePr>
    <w:tblStylePr w:type="lastRow">
      <w:rPr>
        <w:b/>
        <w:bCs/>
      </w:rPr>
      <w:tblPr/>
      <w:tcPr>
        <w:tcBorders>
          <w:top w:val="double" w:sz="4" w:space="0" w:color="282828"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1Light">
    <w:name w:val="Grid Table 1 Light"/>
    <w:basedOn w:val="TableNormal"/>
    <w:uiPriority w:val="46"/>
    <w:rsid w:val="00865A85"/>
    <w:tblPr>
      <w:tblStyleRowBandSize w:val="1"/>
      <w:tblStyleColBandSize w:val="1"/>
      <w:tblBorders>
        <w:top w:val="single" w:sz="4" w:space="0" w:color="A9A9A9" w:themeColor="text1" w:themeTint="66"/>
        <w:left w:val="single" w:sz="4" w:space="0" w:color="A9A9A9" w:themeColor="text1" w:themeTint="66"/>
        <w:bottom w:val="single" w:sz="4" w:space="0" w:color="A9A9A9" w:themeColor="text1" w:themeTint="66"/>
        <w:right w:val="single" w:sz="4" w:space="0" w:color="A9A9A9" w:themeColor="text1" w:themeTint="66"/>
        <w:insideH w:val="single" w:sz="4" w:space="0" w:color="A9A9A9" w:themeColor="text1" w:themeTint="66"/>
        <w:insideV w:val="single" w:sz="4" w:space="0" w:color="A9A9A9" w:themeColor="text1" w:themeTint="66"/>
      </w:tblBorders>
    </w:tblPr>
    <w:tblStylePr w:type="firstRow">
      <w:rPr>
        <w:b/>
        <w:bCs/>
      </w:rPr>
      <w:tblPr/>
      <w:tcPr>
        <w:tcBorders>
          <w:bottom w:val="single" w:sz="12" w:space="0" w:color="7E7E7E" w:themeColor="text1" w:themeTint="99"/>
        </w:tcBorders>
      </w:tcPr>
    </w:tblStylePr>
    <w:tblStylePr w:type="lastRow">
      <w:rPr>
        <w:b/>
        <w:bCs/>
      </w:rPr>
      <w:tblPr/>
      <w:tcPr>
        <w:tcBorders>
          <w:top w:val="double" w:sz="2" w:space="0" w:color="7E7E7E" w:themeColor="tex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D5093E"/>
    <w:rPr>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7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hyperlink" Target="http://www.w3schools.com/php/default.asp" TargetMode="External"/><Relationship Id="rId2" Type="http://schemas.openxmlformats.org/officeDocument/2006/relationships/styles" Target="styles.xml"/><Relationship Id="rId16" Type="http://schemas.openxmlformats.org/officeDocument/2006/relationships/hyperlink" Target="http://sa.ric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studentassociations.inf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ils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Training%202008\SRS\doc\ajay\SW_REQ_SPEC.dot" TargetMode="Externa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SW_REQ_SPEC.dot</Template>
  <TotalTime>3</TotalTime>
  <Pages>10</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9646</CharactersWithSpaces>
  <SharedDoc>false</SharedDoc>
  <HLinks>
    <vt:vector size="24" baseType="variant">
      <vt:variant>
        <vt:i4>4653087</vt:i4>
      </vt:variant>
      <vt:variant>
        <vt:i4>18</vt:i4>
      </vt:variant>
      <vt:variant>
        <vt:i4>0</vt:i4>
      </vt:variant>
      <vt:variant>
        <vt:i4>5</vt:i4>
      </vt:variant>
      <vt:variant>
        <vt:lpwstr>http://www.w3schools.com/php/default.asp</vt:lpwstr>
      </vt:variant>
      <vt:variant>
        <vt:lpwstr/>
      </vt:variant>
      <vt:variant>
        <vt:i4>6946867</vt:i4>
      </vt:variant>
      <vt:variant>
        <vt:i4>15</vt:i4>
      </vt:variant>
      <vt:variant>
        <vt:i4>0</vt:i4>
      </vt:variant>
      <vt:variant>
        <vt:i4>5</vt:i4>
      </vt:variant>
      <vt:variant>
        <vt:lpwstr>http://sa.rice.edu/</vt:lpwstr>
      </vt:variant>
      <vt:variant>
        <vt:lpwstr/>
      </vt:variant>
      <vt:variant>
        <vt:i4>65558</vt:i4>
      </vt:variant>
      <vt:variant>
        <vt:i4>12</vt:i4>
      </vt:variant>
      <vt:variant>
        <vt:i4>0</vt:i4>
      </vt:variant>
      <vt:variant>
        <vt:i4>5</vt:i4>
      </vt:variant>
      <vt:variant>
        <vt:lpwstr>http://www.studentassociations.info/</vt:lpwstr>
      </vt:variant>
      <vt:variant>
        <vt:lpwstr/>
      </vt:variant>
      <vt:variant>
        <vt:i4>4325461</vt:i4>
      </vt:variant>
      <vt:variant>
        <vt:i4>9</vt:i4>
      </vt:variant>
      <vt:variant>
        <vt:i4>0</vt:i4>
      </vt:variant>
      <vt:variant>
        <vt:i4>5</vt:i4>
      </vt:variant>
      <vt:variant>
        <vt:lpwstr>http://www.ilsa.org/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nit</dc:creator>
  <cp:keywords/>
  <cp:lastModifiedBy>Rujit</cp:lastModifiedBy>
  <cp:revision>4</cp:revision>
  <cp:lastPrinted>2015-02-19T15:51:00Z</cp:lastPrinted>
  <dcterms:created xsi:type="dcterms:W3CDTF">2015-04-06T13:10:00Z</dcterms:created>
  <dcterms:modified xsi:type="dcterms:W3CDTF">2015-04-06T13:13:00Z</dcterms:modified>
</cp:coreProperties>
</file>